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3234F1" w14:textId="77777777" w:rsidR="006A56D5" w:rsidRPr="00A57D72" w:rsidRDefault="006A56D5">
      <w:pPr>
        <w:jc w:val="center"/>
        <w:rPr>
          <w:rFonts w:ascii="Arial" w:hAnsi="Arial" w:cs="Arial"/>
          <w:b/>
          <w:sz w:val="24"/>
          <w:szCs w:val="24"/>
        </w:rPr>
      </w:pPr>
      <w:r w:rsidRPr="00A57D72">
        <w:rPr>
          <w:rFonts w:ascii="Arial" w:hAnsi="Arial" w:cs="Arial"/>
          <w:b/>
          <w:sz w:val="24"/>
          <w:szCs w:val="24"/>
        </w:rPr>
        <w:t>UNIVERSIDADE</w:t>
      </w:r>
      <w:r w:rsidR="00E53F1B" w:rsidRPr="00A57D72">
        <w:rPr>
          <w:rFonts w:ascii="Arial" w:hAnsi="Arial" w:cs="Arial"/>
          <w:b/>
          <w:sz w:val="24"/>
          <w:szCs w:val="24"/>
        </w:rPr>
        <w:t xml:space="preserve"> NOVE DE JULHO</w:t>
      </w:r>
    </w:p>
    <w:p w14:paraId="1E25CBF5" w14:textId="77777777" w:rsidR="006A56D5" w:rsidRPr="00A57D72" w:rsidRDefault="00A57D72" w:rsidP="00840FC5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A57D72">
        <w:rPr>
          <w:rFonts w:ascii="Arial" w:hAnsi="Arial" w:cs="Arial"/>
          <w:b/>
          <w:sz w:val="24"/>
          <w:szCs w:val="24"/>
        </w:rPr>
        <w:t>DIRETORIA DOS CURSOS DE INFORMÁTICA</w:t>
      </w:r>
    </w:p>
    <w:p w14:paraId="2B0E37A5" w14:textId="77777777" w:rsidR="00A57D72" w:rsidRPr="00A57D72" w:rsidRDefault="00A57D72" w:rsidP="00840FC5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5B796CE9" w14:textId="77777777" w:rsidR="006A56D5" w:rsidRPr="00A57D72" w:rsidRDefault="006A56D5" w:rsidP="00840FC5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5C541AC8" w14:textId="3FF8DD7A" w:rsidR="00AA04B9" w:rsidRPr="00D00381" w:rsidRDefault="00C560B5" w:rsidP="008C094E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BRUNO DE OLIVEIRA BERNARDINO</w:t>
      </w:r>
      <w:r w:rsidR="00A57D72" w:rsidRPr="00D00381">
        <w:rPr>
          <w:rFonts w:ascii="Arial" w:hAnsi="Arial" w:cs="Arial"/>
          <w:b/>
          <w:sz w:val="24"/>
          <w:szCs w:val="24"/>
        </w:rPr>
        <w:t xml:space="preserve"> - RA </w:t>
      </w:r>
      <w:r>
        <w:rPr>
          <w:rFonts w:ascii="Arial" w:hAnsi="Arial" w:cs="Arial"/>
          <w:b/>
          <w:sz w:val="24"/>
          <w:szCs w:val="24"/>
        </w:rPr>
        <w:t>320106192</w:t>
      </w:r>
    </w:p>
    <w:p w14:paraId="5BD20D8C" w14:textId="720C7CAE" w:rsidR="00AA04B9" w:rsidRDefault="00AA04B9" w:rsidP="00C560B5">
      <w:pPr>
        <w:spacing w:line="360" w:lineRule="auto"/>
        <w:rPr>
          <w:rFonts w:ascii="Arial" w:hAnsi="Arial" w:cs="Arial"/>
          <w:sz w:val="24"/>
          <w:szCs w:val="24"/>
        </w:rPr>
      </w:pPr>
    </w:p>
    <w:p w14:paraId="64181C6A" w14:textId="0C06FC6E" w:rsidR="00267F51" w:rsidRDefault="00267F51" w:rsidP="00840FC5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030ECD59" w14:textId="69E88A73" w:rsidR="00267F51" w:rsidRDefault="00267F51" w:rsidP="00840FC5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245E90FF" w14:textId="77777777" w:rsidR="00AA04B9" w:rsidRPr="00A57D72" w:rsidRDefault="00AA04B9" w:rsidP="00840FC5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5AED5802" w14:textId="77777777" w:rsidR="00AA04B9" w:rsidRPr="00A57D72" w:rsidRDefault="00AA04B9" w:rsidP="00840FC5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5E56289B" w14:textId="77777777" w:rsidR="00AA04B9" w:rsidRPr="00A57D72" w:rsidRDefault="00AA04B9" w:rsidP="00840FC5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54D555AB" w14:textId="77777777" w:rsidR="005B7DEF" w:rsidRDefault="00E24055" w:rsidP="00CE5E94">
      <w:pPr>
        <w:jc w:val="center"/>
        <w:rPr>
          <w:rFonts w:ascii="Arial" w:hAnsi="Arial" w:cs="Arial"/>
          <w:b/>
          <w:sz w:val="24"/>
          <w:szCs w:val="24"/>
        </w:rPr>
      </w:pPr>
      <w:r w:rsidRPr="00E24055">
        <w:rPr>
          <w:rFonts w:ascii="Arial" w:hAnsi="Arial" w:cs="Arial"/>
          <w:b/>
          <w:sz w:val="24"/>
          <w:szCs w:val="24"/>
        </w:rPr>
        <w:t xml:space="preserve">PROJETO EM </w:t>
      </w:r>
      <w:r w:rsidR="00AA38AC">
        <w:rPr>
          <w:rFonts w:ascii="Arial" w:hAnsi="Arial" w:cs="Arial"/>
          <w:b/>
          <w:sz w:val="24"/>
          <w:szCs w:val="24"/>
        </w:rPr>
        <w:t>GESTÃO DE SISTEMAS COMPUTACIONAIS</w:t>
      </w:r>
      <w:r w:rsidR="00A57D72" w:rsidRPr="00E95C2E">
        <w:rPr>
          <w:rFonts w:ascii="Arial" w:hAnsi="Arial" w:cs="Arial"/>
          <w:b/>
          <w:sz w:val="24"/>
          <w:szCs w:val="24"/>
        </w:rPr>
        <w:t xml:space="preserve">: </w:t>
      </w:r>
    </w:p>
    <w:p w14:paraId="534D0731" w14:textId="20DA865D" w:rsidR="00CE5E94" w:rsidRPr="0043423F" w:rsidRDefault="005B7DEF" w:rsidP="00CE5E94">
      <w:pPr>
        <w:jc w:val="center"/>
        <w:rPr>
          <w:rFonts w:ascii="Arial" w:hAnsi="Arial" w:cs="Arial"/>
          <w:b/>
          <w:sz w:val="24"/>
          <w:szCs w:val="24"/>
          <w:lang w:val="en-IE"/>
        </w:rPr>
      </w:pPr>
      <w:r w:rsidRPr="0043423F">
        <w:rPr>
          <w:rFonts w:ascii="Arial" w:hAnsi="Arial" w:cs="Arial"/>
          <w:b/>
          <w:sz w:val="24"/>
          <w:szCs w:val="24"/>
          <w:lang w:val="en-IE"/>
        </w:rPr>
        <w:t>Magic Shield of Safety</w:t>
      </w:r>
    </w:p>
    <w:p w14:paraId="75C05585" w14:textId="77777777" w:rsidR="00AA04B9" w:rsidRPr="0043423F" w:rsidRDefault="00AA04B9" w:rsidP="00611A68">
      <w:pPr>
        <w:spacing w:line="360" w:lineRule="auto"/>
        <w:jc w:val="center"/>
        <w:rPr>
          <w:rFonts w:ascii="Arial" w:hAnsi="Arial" w:cs="Arial"/>
          <w:sz w:val="24"/>
          <w:szCs w:val="24"/>
          <w:lang w:val="en-IE"/>
        </w:rPr>
      </w:pPr>
    </w:p>
    <w:p w14:paraId="6E9DC2B4" w14:textId="77777777" w:rsidR="00AA04B9" w:rsidRPr="0043423F" w:rsidRDefault="00AA04B9" w:rsidP="00611A68">
      <w:pPr>
        <w:spacing w:line="360" w:lineRule="auto"/>
        <w:jc w:val="center"/>
        <w:rPr>
          <w:rFonts w:ascii="Arial" w:hAnsi="Arial" w:cs="Arial"/>
          <w:sz w:val="24"/>
          <w:szCs w:val="24"/>
          <w:lang w:val="en-IE"/>
        </w:rPr>
      </w:pPr>
    </w:p>
    <w:p w14:paraId="3543691B" w14:textId="77777777" w:rsidR="00AA04B9" w:rsidRPr="0043423F" w:rsidRDefault="00AA04B9" w:rsidP="00611A68">
      <w:pPr>
        <w:spacing w:line="360" w:lineRule="auto"/>
        <w:jc w:val="center"/>
        <w:rPr>
          <w:rFonts w:ascii="Arial" w:hAnsi="Arial" w:cs="Arial"/>
          <w:sz w:val="24"/>
          <w:szCs w:val="24"/>
          <w:lang w:val="en-IE"/>
        </w:rPr>
      </w:pPr>
    </w:p>
    <w:p w14:paraId="7623F211" w14:textId="77777777" w:rsidR="00AA04B9" w:rsidRPr="0043423F" w:rsidRDefault="00AA04B9" w:rsidP="00611A68">
      <w:pPr>
        <w:spacing w:line="360" w:lineRule="auto"/>
        <w:jc w:val="center"/>
        <w:rPr>
          <w:rFonts w:ascii="Arial" w:hAnsi="Arial" w:cs="Arial"/>
          <w:sz w:val="24"/>
          <w:szCs w:val="24"/>
          <w:lang w:val="en-IE"/>
        </w:rPr>
      </w:pPr>
    </w:p>
    <w:p w14:paraId="5C0A7E65" w14:textId="77777777" w:rsidR="00AA04B9" w:rsidRPr="0043423F" w:rsidRDefault="00AA04B9" w:rsidP="00611A68">
      <w:pPr>
        <w:spacing w:line="360" w:lineRule="auto"/>
        <w:jc w:val="center"/>
        <w:rPr>
          <w:rFonts w:ascii="Arial" w:hAnsi="Arial" w:cs="Arial"/>
          <w:sz w:val="24"/>
          <w:szCs w:val="24"/>
          <w:lang w:val="en-IE"/>
        </w:rPr>
      </w:pPr>
    </w:p>
    <w:p w14:paraId="199FCB3A" w14:textId="77777777" w:rsidR="00AA04B9" w:rsidRPr="0043423F" w:rsidRDefault="00AA04B9" w:rsidP="00611A68">
      <w:pPr>
        <w:spacing w:line="360" w:lineRule="auto"/>
        <w:jc w:val="center"/>
        <w:rPr>
          <w:rFonts w:ascii="Arial" w:hAnsi="Arial" w:cs="Arial"/>
          <w:sz w:val="24"/>
          <w:szCs w:val="24"/>
          <w:lang w:val="en-IE"/>
        </w:rPr>
      </w:pPr>
    </w:p>
    <w:p w14:paraId="22441E14" w14:textId="77777777" w:rsidR="00AA04B9" w:rsidRPr="0043423F" w:rsidRDefault="00AA04B9" w:rsidP="00611A68">
      <w:pPr>
        <w:spacing w:line="360" w:lineRule="auto"/>
        <w:jc w:val="center"/>
        <w:rPr>
          <w:rFonts w:ascii="Arial" w:hAnsi="Arial" w:cs="Arial"/>
          <w:sz w:val="24"/>
          <w:szCs w:val="24"/>
          <w:lang w:val="en-IE"/>
        </w:rPr>
      </w:pPr>
    </w:p>
    <w:p w14:paraId="2A42ACF9" w14:textId="77777777" w:rsidR="00AA04B9" w:rsidRPr="0043423F" w:rsidRDefault="00AA04B9" w:rsidP="00611A68">
      <w:pPr>
        <w:spacing w:line="360" w:lineRule="auto"/>
        <w:jc w:val="center"/>
        <w:rPr>
          <w:rFonts w:ascii="Arial" w:hAnsi="Arial" w:cs="Arial"/>
          <w:sz w:val="24"/>
          <w:szCs w:val="24"/>
          <w:lang w:val="en-IE"/>
        </w:rPr>
      </w:pPr>
    </w:p>
    <w:p w14:paraId="5AF29FC7" w14:textId="77777777" w:rsidR="00AA04B9" w:rsidRPr="0043423F" w:rsidRDefault="00AA04B9" w:rsidP="00611A68">
      <w:pPr>
        <w:spacing w:line="360" w:lineRule="auto"/>
        <w:jc w:val="center"/>
        <w:rPr>
          <w:rFonts w:ascii="Arial" w:hAnsi="Arial" w:cs="Arial"/>
          <w:sz w:val="24"/>
          <w:szCs w:val="24"/>
          <w:lang w:val="en-IE"/>
        </w:rPr>
      </w:pPr>
    </w:p>
    <w:p w14:paraId="28E86E89" w14:textId="77777777" w:rsidR="001145DA" w:rsidRPr="0043423F" w:rsidRDefault="001145DA" w:rsidP="00611A68">
      <w:pPr>
        <w:spacing w:line="360" w:lineRule="auto"/>
        <w:jc w:val="center"/>
        <w:rPr>
          <w:rFonts w:ascii="Arial" w:hAnsi="Arial" w:cs="Arial"/>
          <w:sz w:val="24"/>
          <w:szCs w:val="24"/>
          <w:lang w:val="en-IE"/>
        </w:rPr>
      </w:pPr>
    </w:p>
    <w:p w14:paraId="77E53E0E" w14:textId="3124B64A" w:rsidR="006A56D5" w:rsidRDefault="006A56D5" w:rsidP="00611A68">
      <w:pPr>
        <w:spacing w:line="360" w:lineRule="auto"/>
        <w:jc w:val="center"/>
        <w:rPr>
          <w:rFonts w:ascii="Arial" w:hAnsi="Arial" w:cs="Arial"/>
          <w:sz w:val="24"/>
          <w:szCs w:val="24"/>
          <w:lang w:val="en-IE"/>
        </w:rPr>
      </w:pPr>
    </w:p>
    <w:p w14:paraId="68720428" w14:textId="7916531C" w:rsidR="004662F9" w:rsidRDefault="004662F9" w:rsidP="00611A68">
      <w:pPr>
        <w:spacing w:line="360" w:lineRule="auto"/>
        <w:jc w:val="center"/>
        <w:rPr>
          <w:rFonts w:ascii="Arial" w:hAnsi="Arial" w:cs="Arial"/>
          <w:sz w:val="24"/>
          <w:szCs w:val="24"/>
          <w:lang w:val="en-IE"/>
        </w:rPr>
      </w:pPr>
    </w:p>
    <w:p w14:paraId="687F5E8B" w14:textId="795AE09F" w:rsidR="004662F9" w:rsidRDefault="004662F9" w:rsidP="00611A68">
      <w:pPr>
        <w:spacing w:line="360" w:lineRule="auto"/>
        <w:jc w:val="center"/>
        <w:rPr>
          <w:rFonts w:ascii="Arial" w:hAnsi="Arial" w:cs="Arial"/>
          <w:sz w:val="24"/>
          <w:szCs w:val="24"/>
          <w:lang w:val="en-IE"/>
        </w:rPr>
      </w:pPr>
    </w:p>
    <w:p w14:paraId="2E6823B5" w14:textId="6C2E989D" w:rsidR="004662F9" w:rsidRDefault="004662F9" w:rsidP="00611A68">
      <w:pPr>
        <w:spacing w:line="360" w:lineRule="auto"/>
        <w:jc w:val="center"/>
        <w:rPr>
          <w:rFonts w:ascii="Arial" w:hAnsi="Arial" w:cs="Arial"/>
          <w:sz w:val="24"/>
          <w:szCs w:val="24"/>
          <w:lang w:val="en-IE"/>
        </w:rPr>
      </w:pPr>
    </w:p>
    <w:p w14:paraId="52A1B246" w14:textId="20410F5C" w:rsidR="004662F9" w:rsidRDefault="004662F9" w:rsidP="00611A68">
      <w:pPr>
        <w:spacing w:line="360" w:lineRule="auto"/>
        <w:jc w:val="center"/>
        <w:rPr>
          <w:rFonts w:ascii="Arial" w:hAnsi="Arial" w:cs="Arial"/>
          <w:sz w:val="24"/>
          <w:szCs w:val="24"/>
          <w:lang w:val="en-IE"/>
        </w:rPr>
      </w:pPr>
    </w:p>
    <w:p w14:paraId="7AF6ED6C" w14:textId="6DFF407E" w:rsidR="004662F9" w:rsidRDefault="004662F9" w:rsidP="00611A68">
      <w:pPr>
        <w:spacing w:line="360" w:lineRule="auto"/>
        <w:jc w:val="center"/>
        <w:rPr>
          <w:rFonts w:ascii="Arial" w:hAnsi="Arial" w:cs="Arial"/>
          <w:sz w:val="24"/>
          <w:szCs w:val="24"/>
          <w:lang w:val="en-IE"/>
        </w:rPr>
      </w:pPr>
    </w:p>
    <w:p w14:paraId="71C13A21" w14:textId="77777777" w:rsidR="004662F9" w:rsidRPr="0043423F" w:rsidRDefault="004662F9" w:rsidP="00611A68">
      <w:pPr>
        <w:spacing w:line="360" w:lineRule="auto"/>
        <w:jc w:val="center"/>
        <w:rPr>
          <w:rFonts w:ascii="Arial" w:hAnsi="Arial" w:cs="Arial"/>
          <w:sz w:val="24"/>
          <w:szCs w:val="24"/>
          <w:lang w:val="en-IE"/>
        </w:rPr>
      </w:pPr>
    </w:p>
    <w:p w14:paraId="308A9972" w14:textId="77777777" w:rsidR="00E95C2E" w:rsidRPr="0043423F" w:rsidRDefault="00E95C2E" w:rsidP="00611A68">
      <w:pPr>
        <w:spacing w:line="360" w:lineRule="auto"/>
        <w:jc w:val="center"/>
        <w:rPr>
          <w:rFonts w:ascii="Arial" w:hAnsi="Arial" w:cs="Arial"/>
          <w:sz w:val="24"/>
          <w:szCs w:val="24"/>
          <w:lang w:val="en-IE"/>
        </w:rPr>
      </w:pPr>
    </w:p>
    <w:p w14:paraId="502D75B7" w14:textId="77777777" w:rsidR="003B3450" w:rsidRPr="0043423F" w:rsidRDefault="003B3450" w:rsidP="00611A68">
      <w:pPr>
        <w:spacing w:line="360" w:lineRule="auto"/>
        <w:jc w:val="center"/>
        <w:rPr>
          <w:rFonts w:ascii="Arial" w:hAnsi="Arial" w:cs="Arial"/>
          <w:sz w:val="24"/>
          <w:szCs w:val="24"/>
          <w:lang w:val="en-IE"/>
        </w:rPr>
      </w:pPr>
    </w:p>
    <w:p w14:paraId="7B09DC5F" w14:textId="77777777" w:rsidR="001145DA" w:rsidRPr="0043423F" w:rsidRDefault="001145DA" w:rsidP="00611A68">
      <w:pPr>
        <w:spacing w:line="360" w:lineRule="auto"/>
        <w:jc w:val="center"/>
        <w:rPr>
          <w:rFonts w:ascii="Arial" w:hAnsi="Arial" w:cs="Arial"/>
          <w:b/>
          <w:sz w:val="24"/>
          <w:szCs w:val="24"/>
          <w:lang w:val="en-IE"/>
        </w:rPr>
      </w:pPr>
    </w:p>
    <w:p w14:paraId="4458221F" w14:textId="77777777" w:rsidR="00A57D72" w:rsidRPr="0043423F" w:rsidRDefault="001B3C8C">
      <w:pPr>
        <w:jc w:val="center"/>
        <w:rPr>
          <w:rFonts w:ascii="Arial" w:hAnsi="Arial" w:cs="Arial"/>
          <w:b/>
          <w:sz w:val="24"/>
          <w:szCs w:val="24"/>
          <w:lang w:val="en-IE"/>
        </w:rPr>
      </w:pPr>
      <w:r w:rsidRPr="0043423F">
        <w:rPr>
          <w:rFonts w:ascii="Arial" w:hAnsi="Arial" w:cs="Arial"/>
          <w:b/>
          <w:sz w:val="24"/>
          <w:szCs w:val="24"/>
          <w:lang w:val="en-IE"/>
        </w:rPr>
        <w:t xml:space="preserve">SÃO PAULO </w:t>
      </w:r>
    </w:p>
    <w:p w14:paraId="1287F54B" w14:textId="77777777" w:rsidR="004662F9" w:rsidRDefault="004857F3" w:rsidP="004662F9">
      <w:pPr>
        <w:jc w:val="center"/>
        <w:rPr>
          <w:rFonts w:ascii="Arial" w:hAnsi="Arial" w:cs="Arial"/>
          <w:b/>
          <w:sz w:val="24"/>
          <w:szCs w:val="24"/>
        </w:rPr>
      </w:pPr>
      <w:r w:rsidRPr="00A57D72">
        <w:rPr>
          <w:rFonts w:ascii="Arial" w:hAnsi="Arial" w:cs="Arial"/>
          <w:b/>
          <w:sz w:val="24"/>
          <w:szCs w:val="24"/>
        </w:rPr>
        <w:t>20</w:t>
      </w:r>
      <w:r w:rsidR="00AF0472">
        <w:rPr>
          <w:rFonts w:ascii="Arial" w:hAnsi="Arial" w:cs="Arial"/>
          <w:b/>
          <w:sz w:val="24"/>
          <w:szCs w:val="24"/>
        </w:rPr>
        <w:t>21</w:t>
      </w:r>
    </w:p>
    <w:p w14:paraId="167ED006" w14:textId="55E02212" w:rsidR="00C11161" w:rsidRDefault="00C11161" w:rsidP="004662F9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BRUNO DE OLIVEIRA BERNARDINO</w:t>
      </w:r>
      <w:r w:rsidRPr="00D00381">
        <w:rPr>
          <w:rFonts w:ascii="Arial" w:hAnsi="Arial" w:cs="Arial"/>
          <w:b/>
          <w:sz w:val="24"/>
          <w:szCs w:val="24"/>
        </w:rPr>
        <w:t xml:space="preserve"> - RA </w:t>
      </w:r>
      <w:r>
        <w:rPr>
          <w:rFonts w:ascii="Arial" w:hAnsi="Arial" w:cs="Arial"/>
          <w:b/>
          <w:sz w:val="24"/>
          <w:szCs w:val="24"/>
        </w:rPr>
        <w:t>320106192</w:t>
      </w:r>
    </w:p>
    <w:p w14:paraId="2243F062" w14:textId="77777777" w:rsidR="00C11161" w:rsidRPr="00D00381" w:rsidRDefault="00C11161" w:rsidP="00C11161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7057BC63" w14:textId="77777777" w:rsidR="00C11161" w:rsidRPr="00840FC5" w:rsidRDefault="00C11161" w:rsidP="00840FC5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324559DE" w14:textId="77777777" w:rsidR="00AA04B9" w:rsidRPr="00840FC5" w:rsidRDefault="00AA04B9" w:rsidP="00840FC5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299567B7" w14:textId="77777777" w:rsidR="00AA04B9" w:rsidRPr="00840FC5" w:rsidRDefault="00AA04B9" w:rsidP="00840FC5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63B8AC69" w14:textId="77777777" w:rsidR="00AA04B9" w:rsidRPr="00840FC5" w:rsidRDefault="00AA04B9" w:rsidP="00840FC5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3EBB20EF" w14:textId="77777777" w:rsidR="00AA04B9" w:rsidRDefault="00AA04B9" w:rsidP="00840FC5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2BEB3875" w14:textId="77777777" w:rsidR="00840FC5" w:rsidRPr="00840FC5" w:rsidRDefault="00840FC5" w:rsidP="00840FC5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79E1ACDA" w14:textId="77777777" w:rsidR="00AA04B9" w:rsidRPr="00840FC5" w:rsidRDefault="00AA04B9" w:rsidP="00840FC5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61B12AEB" w14:textId="77777777" w:rsidR="00840FC5" w:rsidRPr="00840FC5" w:rsidRDefault="00840FC5" w:rsidP="00840FC5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64C85FCC" w14:textId="77777777" w:rsidR="00AA04B9" w:rsidRPr="00840FC5" w:rsidRDefault="00AA04B9" w:rsidP="00E95C2E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760FFA8F" w14:textId="77777777" w:rsidR="00AA04B9" w:rsidRPr="00840FC5" w:rsidRDefault="00AA04B9" w:rsidP="00E95C2E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5E0C3DE7" w14:textId="77777777" w:rsidR="00BE05AD" w:rsidRPr="00E95C2E" w:rsidRDefault="006D3A08" w:rsidP="00BE05AD">
      <w:pPr>
        <w:jc w:val="center"/>
        <w:rPr>
          <w:rFonts w:ascii="Arial" w:hAnsi="Arial" w:cs="Arial"/>
          <w:b/>
          <w:sz w:val="24"/>
          <w:szCs w:val="24"/>
        </w:rPr>
      </w:pPr>
      <w:r w:rsidRPr="006D3A08">
        <w:rPr>
          <w:rFonts w:ascii="Arial" w:hAnsi="Arial" w:cs="Arial"/>
          <w:b/>
          <w:sz w:val="24"/>
          <w:szCs w:val="24"/>
        </w:rPr>
        <w:t>PROJETO EM INFRAESTRUTURA COMPUTACIONAL</w:t>
      </w:r>
      <w:r w:rsidR="00BE05AD" w:rsidRPr="00E95C2E">
        <w:rPr>
          <w:rFonts w:ascii="Arial" w:hAnsi="Arial" w:cs="Arial"/>
          <w:b/>
          <w:sz w:val="24"/>
          <w:szCs w:val="24"/>
        </w:rPr>
        <w:t xml:space="preserve">: </w:t>
      </w:r>
    </w:p>
    <w:p w14:paraId="6CAB2DA5" w14:textId="57422064" w:rsidR="00AA04B9" w:rsidRPr="00E95C2E" w:rsidRDefault="005B7DEF" w:rsidP="003B3450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Magic </w:t>
      </w:r>
      <w:proofErr w:type="spellStart"/>
      <w:r>
        <w:rPr>
          <w:rFonts w:ascii="Arial" w:hAnsi="Arial" w:cs="Arial"/>
          <w:b/>
          <w:sz w:val="24"/>
          <w:szCs w:val="24"/>
        </w:rPr>
        <w:t>Shield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of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Safety</w:t>
      </w:r>
      <w:proofErr w:type="spellEnd"/>
    </w:p>
    <w:p w14:paraId="7E02F82B" w14:textId="77777777" w:rsidR="00AA04B9" w:rsidRPr="00E95C2E" w:rsidRDefault="00AA04B9" w:rsidP="003B3450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52F772BF" w14:textId="77777777" w:rsidR="00D00381" w:rsidRPr="00E95C2E" w:rsidRDefault="00D00381" w:rsidP="003B3450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79F9DD3A" w14:textId="0E463758" w:rsidR="00AA04B9" w:rsidRPr="006A56D5" w:rsidRDefault="006A56D5" w:rsidP="00E252E6">
      <w:pPr>
        <w:ind w:left="3544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Trabalho apresentado à </w:t>
      </w:r>
      <w:r w:rsidRPr="006A56D5">
        <w:rPr>
          <w:rFonts w:ascii="Arial" w:hAnsi="Arial" w:cs="Arial"/>
        </w:rPr>
        <w:t>Universi</w:t>
      </w:r>
      <w:r>
        <w:rPr>
          <w:rFonts w:ascii="Arial" w:hAnsi="Arial" w:cs="Arial"/>
        </w:rPr>
        <w:t>dade</w:t>
      </w:r>
      <w:r w:rsidRPr="006A56D5">
        <w:rPr>
          <w:rFonts w:ascii="Arial" w:hAnsi="Arial" w:cs="Arial"/>
        </w:rPr>
        <w:t xml:space="preserve"> Nove de Julho, UNINOVE, em cumprimento parcial às exigências da disciplina de </w:t>
      </w:r>
      <w:r w:rsidR="00E24055" w:rsidRPr="00E24055">
        <w:rPr>
          <w:rFonts w:ascii="Arial" w:hAnsi="Arial" w:cs="Arial"/>
        </w:rPr>
        <w:t xml:space="preserve">Projeto </w:t>
      </w:r>
      <w:r w:rsidR="00781364">
        <w:rPr>
          <w:rFonts w:ascii="Arial" w:hAnsi="Arial" w:cs="Arial"/>
        </w:rPr>
        <w:t>e</w:t>
      </w:r>
      <w:r w:rsidR="00E24055" w:rsidRPr="00E24055">
        <w:rPr>
          <w:rFonts w:ascii="Arial" w:hAnsi="Arial" w:cs="Arial"/>
        </w:rPr>
        <w:t xml:space="preserve">m </w:t>
      </w:r>
      <w:r w:rsidR="00AA38AC">
        <w:rPr>
          <w:rFonts w:ascii="Arial" w:hAnsi="Arial" w:cs="Arial"/>
        </w:rPr>
        <w:t>Gestão de Sistemas Computacionais</w:t>
      </w:r>
      <w:r w:rsidRPr="006A56D5">
        <w:rPr>
          <w:rFonts w:ascii="Arial" w:hAnsi="Arial" w:cs="Arial"/>
        </w:rPr>
        <w:t>, sob orientação d</w:t>
      </w:r>
      <w:r w:rsidR="00AB56C1">
        <w:rPr>
          <w:rFonts w:ascii="Arial" w:hAnsi="Arial" w:cs="Arial"/>
        </w:rPr>
        <w:t>o</w:t>
      </w:r>
      <w:r w:rsidR="00324596">
        <w:rPr>
          <w:rFonts w:ascii="Arial" w:hAnsi="Arial" w:cs="Arial"/>
        </w:rPr>
        <w:t xml:space="preserve"> Prof.</w:t>
      </w:r>
      <w:r w:rsidR="004D09A8">
        <w:rPr>
          <w:rFonts w:ascii="Arial" w:hAnsi="Arial" w:cs="Arial"/>
        </w:rPr>
        <w:t xml:space="preserve"> </w:t>
      </w:r>
      <w:r w:rsidR="00C11161">
        <w:rPr>
          <w:rFonts w:ascii="Arial" w:hAnsi="Arial" w:cs="Arial"/>
          <w:b/>
        </w:rPr>
        <w:t>Marcio Klein</w:t>
      </w:r>
    </w:p>
    <w:p w14:paraId="01A90418" w14:textId="77777777" w:rsidR="00AA04B9" w:rsidRPr="00E95C2E" w:rsidRDefault="00AA04B9" w:rsidP="003B3450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4C0EB04F" w14:textId="77777777" w:rsidR="00AA04B9" w:rsidRPr="00E95C2E" w:rsidRDefault="00AA04B9" w:rsidP="003B3450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6A8EAB40" w14:textId="77777777" w:rsidR="00AA04B9" w:rsidRDefault="00AA04B9" w:rsidP="003B3450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7E4CB8C6" w14:textId="77777777" w:rsidR="00F55F4C" w:rsidRPr="00E95C2E" w:rsidRDefault="00F55F4C" w:rsidP="003B3450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60596DCD" w14:textId="77777777" w:rsidR="00AA04B9" w:rsidRPr="00E95C2E" w:rsidRDefault="00AA04B9" w:rsidP="003B3450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61D644A3" w14:textId="77777777" w:rsidR="006A56D5" w:rsidRPr="00E95C2E" w:rsidRDefault="006A56D5" w:rsidP="003B3450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74140205" w14:textId="77777777" w:rsidR="003B3450" w:rsidRPr="00E95C2E" w:rsidRDefault="003B3450" w:rsidP="003B3450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3E9E6DBB" w14:textId="77777777" w:rsidR="006A56D5" w:rsidRPr="00E95C2E" w:rsidRDefault="006A56D5" w:rsidP="003B3450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5EE478C5" w14:textId="04D9EF2E" w:rsidR="006A56D5" w:rsidRDefault="006A56D5" w:rsidP="003B3450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37B95C47" w14:textId="5D15DBD8" w:rsidR="004662F9" w:rsidRDefault="004662F9" w:rsidP="003B3450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2A9FD552" w14:textId="50C77B30" w:rsidR="004662F9" w:rsidRDefault="004662F9" w:rsidP="003B3450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0FCDB675" w14:textId="61DD6E0F" w:rsidR="004662F9" w:rsidRDefault="004662F9" w:rsidP="003B3450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06D42133" w14:textId="130A5CA6" w:rsidR="004662F9" w:rsidRDefault="004662F9" w:rsidP="003B3450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3404A14E" w14:textId="77777777" w:rsidR="004662F9" w:rsidRPr="00E95C2E" w:rsidRDefault="004662F9" w:rsidP="003B3450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7DFA1599" w14:textId="77777777" w:rsidR="00D00381" w:rsidRDefault="00D00381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SÃO PAULO</w:t>
      </w:r>
    </w:p>
    <w:p w14:paraId="7E1B8E55" w14:textId="385B7DC6" w:rsidR="00AA04B9" w:rsidRDefault="004857F3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20</w:t>
      </w:r>
      <w:r w:rsidR="00AF0472">
        <w:rPr>
          <w:rFonts w:ascii="Arial" w:hAnsi="Arial" w:cs="Arial"/>
          <w:b/>
          <w:sz w:val="24"/>
        </w:rPr>
        <w:t>21</w:t>
      </w:r>
    </w:p>
    <w:p w14:paraId="6EB759C8" w14:textId="77777777" w:rsidR="00AF0472" w:rsidRPr="005D5FFE" w:rsidRDefault="00AF0472">
      <w:pPr>
        <w:jc w:val="center"/>
        <w:rPr>
          <w:rFonts w:ascii="Arial" w:hAnsi="Arial" w:cs="Arial"/>
          <w:b/>
          <w:sz w:val="24"/>
        </w:rPr>
      </w:pPr>
    </w:p>
    <w:p w14:paraId="0230478C" w14:textId="77777777" w:rsidR="00AA04B9" w:rsidRPr="009C699F" w:rsidRDefault="00557987" w:rsidP="00AB54CD">
      <w:pPr>
        <w:tabs>
          <w:tab w:val="center" w:pos="4537"/>
          <w:tab w:val="left" w:pos="6090"/>
        </w:tabs>
        <w:spacing w:line="360" w:lineRule="auto"/>
        <w:rPr>
          <w:rFonts w:ascii="Arial" w:hAnsi="Arial" w:cs="Arial"/>
          <w:b/>
          <w:sz w:val="28"/>
          <w:szCs w:val="28"/>
        </w:rPr>
      </w:pPr>
      <w:r w:rsidRPr="009C699F">
        <w:rPr>
          <w:rFonts w:ascii="Arial" w:hAnsi="Arial" w:cs="Arial"/>
          <w:b/>
          <w:sz w:val="28"/>
          <w:szCs w:val="28"/>
        </w:rPr>
        <w:lastRenderedPageBreak/>
        <w:tab/>
      </w:r>
      <w:r w:rsidR="00BB5678" w:rsidRPr="009C699F">
        <w:rPr>
          <w:rFonts w:ascii="Arial" w:hAnsi="Arial" w:cs="Arial"/>
          <w:b/>
          <w:sz w:val="28"/>
          <w:szCs w:val="28"/>
        </w:rPr>
        <w:t>SUMÁRIO</w:t>
      </w:r>
      <w:r w:rsidRPr="009C699F">
        <w:rPr>
          <w:rFonts w:ascii="Arial" w:hAnsi="Arial" w:cs="Arial"/>
          <w:b/>
          <w:sz w:val="28"/>
          <w:szCs w:val="28"/>
        </w:rPr>
        <w:tab/>
      </w:r>
    </w:p>
    <w:p w14:paraId="1135724C" w14:textId="77777777" w:rsidR="00BB5678" w:rsidRPr="00D069E6" w:rsidRDefault="00BB5678" w:rsidP="00D069E6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bookmarkStart w:id="0" w:name="_Toc18389061"/>
    <w:bookmarkStart w:id="1" w:name="_Toc18389137"/>
    <w:bookmarkStart w:id="2" w:name="_Toc18405018"/>
    <w:p w14:paraId="4A6E7613" w14:textId="77777777" w:rsidR="00C77368" w:rsidRDefault="00BB5678">
      <w:pPr>
        <w:pStyle w:val="Sumrio1"/>
        <w:tabs>
          <w:tab w:val="left" w:pos="400"/>
          <w:tab w:val="right" w:leader="dot" w:pos="9064"/>
        </w:tabs>
        <w:rPr>
          <w:rFonts w:asciiTheme="minorHAnsi" w:eastAsiaTheme="minorEastAsia" w:hAnsiTheme="minorHAnsi" w:cstheme="minorBidi"/>
          <w:caps w:val="0"/>
          <w:smallCaps w:val="0"/>
          <w:noProof/>
          <w:sz w:val="22"/>
          <w:szCs w:val="22"/>
        </w:rPr>
      </w:pPr>
      <w:r w:rsidRPr="00A149EC">
        <w:rPr>
          <w:rFonts w:ascii="Arial" w:hAnsi="Arial"/>
          <w:sz w:val="24"/>
          <w:szCs w:val="24"/>
        </w:rPr>
        <w:fldChar w:fldCharType="begin"/>
      </w:r>
      <w:r w:rsidRPr="00A149EC">
        <w:rPr>
          <w:rFonts w:ascii="Arial" w:hAnsi="Arial"/>
          <w:sz w:val="24"/>
          <w:szCs w:val="24"/>
        </w:rPr>
        <w:instrText xml:space="preserve"> TOC \o "1-3" \h \z \u </w:instrText>
      </w:r>
      <w:r w:rsidRPr="00A149EC">
        <w:rPr>
          <w:rFonts w:ascii="Arial" w:hAnsi="Arial"/>
          <w:sz w:val="24"/>
          <w:szCs w:val="24"/>
        </w:rPr>
        <w:fldChar w:fldCharType="separate"/>
      </w:r>
      <w:hyperlink w:anchor="_Toc36715560" w:history="1">
        <w:r w:rsidR="00C77368" w:rsidRPr="00CA35A3">
          <w:rPr>
            <w:rStyle w:val="Hyperlink"/>
            <w:noProof/>
          </w:rPr>
          <w:t>1.</w:t>
        </w:r>
        <w:r w:rsidR="00C77368">
          <w:rPr>
            <w:rFonts w:asciiTheme="minorHAnsi" w:eastAsiaTheme="minorEastAsia" w:hAnsiTheme="minorHAnsi" w:cstheme="minorBidi"/>
            <w:caps w:val="0"/>
            <w:smallCaps w:val="0"/>
            <w:noProof/>
            <w:sz w:val="22"/>
            <w:szCs w:val="22"/>
          </w:rPr>
          <w:tab/>
        </w:r>
        <w:r w:rsidR="00C77368" w:rsidRPr="00CA35A3">
          <w:rPr>
            <w:rStyle w:val="Hyperlink"/>
            <w:noProof/>
          </w:rPr>
          <w:t>OBJETIVOS</w:t>
        </w:r>
        <w:r w:rsidR="00C77368">
          <w:rPr>
            <w:noProof/>
            <w:webHidden/>
          </w:rPr>
          <w:tab/>
        </w:r>
        <w:r w:rsidR="00C77368">
          <w:rPr>
            <w:noProof/>
            <w:webHidden/>
          </w:rPr>
          <w:fldChar w:fldCharType="begin"/>
        </w:r>
        <w:r w:rsidR="00C77368">
          <w:rPr>
            <w:noProof/>
            <w:webHidden/>
          </w:rPr>
          <w:instrText xml:space="preserve"> PAGEREF _Toc36715560 \h </w:instrText>
        </w:r>
        <w:r w:rsidR="00C77368">
          <w:rPr>
            <w:noProof/>
            <w:webHidden/>
          </w:rPr>
        </w:r>
        <w:r w:rsidR="00C77368">
          <w:rPr>
            <w:noProof/>
            <w:webHidden/>
          </w:rPr>
          <w:fldChar w:fldCharType="separate"/>
        </w:r>
        <w:r w:rsidR="00C77368">
          <w:rPr>
            <w:noProof/>
            <w:webHidden/>
          </w:rPr>
          <w:t>4</w:t>
        </w:r>
        <w:r w:rsidR="00C77368">
          <w:rPr>
            <w:noProof/>
            <w:webHidden/>
          </w:rPr>
          <w:fldChar w:fldCharType="end"/>
        </w:r>
      </w:hyperlink>
    </w:p>
    <w:p w14:paraId="0AB484AE" w14:textId="77777777" w:rsidR="00C77368" w:rsidRDefault="00D46D7A">
      <w:pPr>
        <w:pStyle w:val="Sumrio1"/>
        <w:tabs>
          <w:tab w:val="left" w:pos="400"/>
          <w:tab w:val="right" w:leader="dot" w:pos="9064"/>
        </w:tabs>
        <w:rPr>
          <w:rFonts w:asciiTheme="minorHAnsi" w:eastAsiaTheme="minorEastAsia" w:hAnsiTheme="minorHAnsi" w:cstheme="minorBidi"/>
          <w:caps w:val="0"/>
          <w:smallCaps w:val="0"/>
          <w:noProof/>
          <w:sz w:val="22"/>
          <w:szCs w:val="22"/>
        </w:rPr>
      </w:pPr>
      <w:hyperlink w:anchor="_Toc36715561" w:history="1">
        <w:r w:rsidR="00C77368" w:rsidRPr="00CA35A3">
          <w:rPr>
            <w:rStyle w:val="Hyperlink"/>
            <w:noProof/>
          </w:rPr>
          <w:t>2.</w:t>
        </w:r>
        <w:r w:rsidR="00C77368">
          <w:rPr>
            <w:rFonts w:asciiTheme="minorHAnsi" w:eastAsiaTheme="minorEastAsia" w:hAnsiTheme="minorHAnsi" w:cstheme="minorBidi"/>
            <w:caps w:val="0"/>
            <w:smallCaps w:val="0"/>
            <w:noProof/>
            <w:sz w:val="22"/>
            <w:szCs w:val="22"/>
          </w:rPr>
          <w:tab/>
        </w:r>
        <w:r w:rsidR="00C77368" w:rsidRPr="00CA35A3">
          <w:rPr>
            <w:rStyle w:val="Hyperlink"/>
            <w:noProof/>
          </w:rPr>
          <w:t>DESCRIÇÃO DA EMPRESA</w:t>
        </w:r>
        <w:r w:rsidR="00C77368">
          <w:rPr>
            <w:noProof/>
            <w:webHidden/>
          </w:rPr>
          <w:tab/>
        </w:r>
        <w:r w:rsidR="00C77368">
          <w:rPr>
            <w:noProof/>
            <w:webHidden/>
          </w:rPr>
          <w:fldChar w:fldCharType="begin"/>
        </w:r>
        <w:r w:rsidR="00C77368">
          <w:rPr>
            <w:noProof/>
            <w:webHidden/>
          </w:rPr>
          <w:instrText xml:space="preserve"> PAGEREF _Toc36715561 \h </w:instrText>
        </w:r>
        <w:r w:rsidR="00C77368">
          <w:rPr>
            <w:noProof/>
            <w:webHidden/>
          </w:rPr>
        </w:r>
        <w:r w:rsidR="00C77368">
          <w:rPr>
            <w:noProof/>
            <w:webHidden/>
          </w:rPr>
          <w:fldChar w:fldCharType="separate"/>
        </w:r>
        <w:r w:rsidR="00C77368">
          <w:rPr>
            <w:noProof/>
            <w:webHidden/>
          </w:rPr>
          <w:t>5</w:t>
        </w:r>
        <w:r w:rsidR="00C77368">
          <w:rPr>
            <w:noProof/>
            <w:webHidden/>
          </w:rPr>
          <w:fldChar w:fldCharType="end"/>
        </w:r>
      </w:hyperlink>
    </w:p>
    <w:p w14:paraId="4A52CF84" w14:textId="77777777" w:rsidR="00C77368" w:rsidRDefault="00D46D7A">
      <w:pPr>
        <w:pStyle w:val="Sumrio1"/>
        <w:tabs>
          <w:tab w:val="left" w:pos="400"/>
          <w:tab w:val="right" w:leader="dot" w:pos="9064"/>
        </w:tabs>
        <w:rPr>
          <w:rFonts w:asciiTheme="minorHAnsi" w:eastAsiaTheme="minorEastAsia" w:hAnsiTheme="minorHAnsi" w:cstheme="minorBidi"/>
          <w:caps w:val="0"/>
          <w:smallCaps w:val="0"/>
          <w:noProof/>
          <w:sz w:val="22"/>
          <w:szCs w:val="22"/>
        </w:rPr>
      </w:pPr>
      <w:hyperlink w:anchor="_Toc36715562" w:history="1">
        <w:r w:rsidR="00C77368" w:rsidRPr="00CA35A3">
          <w:rPr>
            <w:rStyle w:val="Hyperlink"/>
            <w:noProof/>
          </w:rPr>
          <w:t>3.</w:t>
        </w:r>
        <w:r w:rsidR="00C77368">
          <w:rPr>
            <w:rFonts w:asciiTheme="minorHAnsi" w:eastAsiaTheme="minorEastAsia" w:hAnsiTheme="minorHAnsi" w:cstheme="minorBidi"/>
            <w:caps w:val="0"/>
            <w:smallCaps w:val="0"/>
            <w:noProof/>
            <w:sz w:val="22"/>
            <w:szCs w:val="22"/>
          </w:rPr>
          <w:tab/>
        </w:r>
        <w:r w:rsidR="00C77368" w:rsidRPr="00CA35A3">
          <w:rPr>
            <w:rStyle w:val="Hyperlink"/>
            <w:noProof/>
          </w:rPr>
          <w:t>MISSÃO, VISÃO E VALORES DA EMPRESA</w:t>
        </w:r>
        <w:r w:rsidR="00C77368">
          <w:rPr>
            <w:noProof/>
            <w:webHidden/>
          </w:rPr>
          <w:tab/>
        </w:r>
        <w:r w:rsidR="00C77368">
          <w:rPr>
            <w:noProof/>
            <w:webHidden/>
          </w:rPr>
          <w:fldChar w:fldCharType="begin"/>
        </w:r>
        <w:r w:rsidR="00C77368">
          <w:rPr>
            <w:noProof/>
            <w:webHidden/>
          </w:rPr>
          <w:instrText xml:space="preserve"> PAGEREF _Toc36715562 \h </w:instrText>
        </w:r>
        <w:r w:rsidR="00C77368">
          <w:rPr>
            <w:noProof/>
            <w:webHidden/>
          </w:rPr>
        </w:r>
        <w:r w:rsidR="00C77368">
          <w:rPr>
            <w:noProof/>
            <w:webHidden/>
          </w:rPr>
          <w:fldChar w:fldCharType="separate"/>
        </w:r>
        <w:r w:rsidR="00C77368">
          <w:rPr>
            <w:noProof/>
            <w:webHidden/>
          </w:rPr>
          <w:t>6</w:t>
        </w:r>
        <w:r w:rsidR="00C77368">
          <w:rPr>
            <w:noProof/>
            <w:webHidden/>
          </w:rPr>
          <w:fldChar w:fldCharType="end"/>
        </w:r>
      </w:hyperlink>
    </w:p>
    <w:p w14:paraId="65EFDFA8" w14:textId="77777777" w:rsidR="00C77368" w:rsidRDefault="00D46D7A">
      <w:pPr>
        <w:pStyle w:val="Sumrio2"/>
        <w:tabs>
          <w:tab w:val="left" w:pos="800"/>
          <w:tab w:val="right" w:leader="dot" w:pos="906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6715563" w:history="1">
        <w:r w:rsidR="00C77368" w:rsidRPr="00CA35A3">
          <w:rPr>
            <w:rStyle w:val="Hyperlink"/>
            <w:rFonts w:eastAsia="Arial"/>
            <w:noProof/>
          </w:rPr>
          <w:t>3.1.</w:t>
        </w:r>
        <w:r w:rsidR="00C77368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C77368" w:rsidRPr="00CA35A3">
          <w:rPr>
            <w:rStyle w:val="Hyperlink"/>
            <w:rFonts w:eastAsia="Arial"/>
            <w:noProof/>
          </w:rPr>
          <w:t>MISSÃO</w:t>
        </w:r>
        <w:r w:rsidR="00C77368">
          <w:rPr>
            <w:noProof/>
            <w:webHidden/>
          </w:rPr>
          <w:tab/>
        </w:r>
        <w:r w:rsidR="00C77368">
          <w:rPr>
            <w:noProof/>
            <w:webHidden/>
          </w:rPr>
          <w:fldChar w:fldCharType="begin"/>
        </w:r>
        <w:r w:rsidR="00C77368">
          <w:rPr>
            <w:noProof/>
            <w:webHidden/>
          </w:rPr>
          <w:instrText xml:space="preserve"> PAGEREF _Toc36715563 \h </w:instrText>
        </w:r>
        <w:r w:rsidR="00C77368">
          <w:rPr>
            <w:noProof/>
            <w:webHidden/>
          </w:rPr>
        </w:r>
        <w:r w:rsidR="00C77368">
          <w:rPr>
            <w:noProof/>
            <w:webHidden/>
          </w:rPr>
          <w:fldChar w:fldCharType="separate"/>
        </w:r>
        <w:r w:rsidR="00C77368">
          <w:rPr>
            <w:noProof/>
            <w:webHidden/>
          </w:rPr>
          <w:t>6</w:t>
        </w:r>
        <w:r w:rsidR="00C77368">
          <w:rPr>
            <w:noProof/>
            <w:webHidden/>
          </w:rPr>
          <w:fldChar w:fldCharType="end"/>
        </w:r>
      </w:hyperlink>
    </w:p>
    <w:p w14:paraId="3E640EAB" w14:textId="77777777" w:rsidR="00C77368" w:rsidRDefault="00D46D7A">
      <w:pPr>
        <w:pStyle w:val="Sumrio2"/>
        <w:tabs>
          <w:tab w:val="left" w:pos="800"/>
          <w:tab w:val="right" w:leader="dot" w:pos="906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6715564" w:history="1">
        <w:r w:rsidR="00C77368" w:rsidRPr="00CA35A3">
          <w:rPr>
            <w:rStyle w:val="Hyperlink"/>
            <w:rFonts w:eastAsia="Arial"/>
            <w:noProof/>
          </w:rPr>
          <w:t>3.2.</w:t>
        </w:r>
        <w:r w:rsidR="00C77368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C77368" w:rsidRPr="00CA35A3">
          <w:rPr>
            <w:rStyle w:val="Hyperlink"/>
            <w:rFonts w:eastAsia="Arial"/>
            <w:noProof/>
          </w:rPr>
          <w:t>VISÃO</w:t>
        </w:r>
        <w:r w:rsidR="00C77368">
          <w:rPr>
            <w:noProof/>
            <w:webHidden/>
          </w:rPr>
          <w:tab/>
        </w:r>
        <w:r w:rsidR="00C77368">
          <w:rPr>
            <w:noProof/>
            <w:webHidden/>
          </w:rPr>
          <w:fldChar w:fldCharType="begin"/>
        </w:r>
        <w:r w:rsidR="00C77368">
          <w:rPr>
            <w:noProof/>
            <w:webHidden/>
          </w:rPr>
          <w:instrText xml:space="preserve"> PAGEREF _Toc36715564 \h </w:instrText>
        </w:r>
        <w:r w:rsidR="00C77368">
          <w:rPr>
            <w:noProof/>
            <w:webHidden/>
          </w:rPr>
        </w:r>
        <w:r w:rsidR="00C77368">
          <w:rPr>
            <w:noProof/>
            <w:webHidden/>
          </w:rPr>
          <w:fldChar w:fldCharType="separate"/>
        </w:r>
        <w:r w:rsidR="00C77368">
          <w:rPr>
            <w:noProof/>
            <w:webHidden/>
          </w:rPr>
          <w:t>6</w:t>
        </w:r>
        <w:r w:rsidR="00C77368">
          <w:rPr>
            <w:noProof/>
            <w:webHidden/>
          </w:rPr>
          <w:fldChar w:fldCharType="end"/>
        </w:r>
      </w:hyperlink>
    </w:p>
    <w:p w14:paraId="1F937969" w14:textId="77777777" w:rsidR="00C77368" w:rsidRDefault="00D46D7A">
      <w:pPr>
        <w:pStyle w:val="Sumrio2"/>
        <w:tabs>
          <w:tab w:val="left" w:pos="800"/>
          <w:tab w:val="right" w:leader="dot" w:pos="906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6715565" w:history="1">
        <w:r w:rsidR="00C77368" w:rsidRPr="00CA35A3">
          <w:rPr>
            <w:rStyle w:val="Hyperlink"/>
            <w:rFonts w:eastAsia="Arial"/>
            <w:noProof/>
          </w:rPr>
          <w:t>3.3.</w:t>
        </w:r>
        <w:r w:rsidR="00C77368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C77368" w:rsidRPr="00CA35A3">
          <w:rPr>
            <w:rStyle w:val="Hyperlink"/>
            <w:rFonts w:eastAsia="Arial"/>
            <w:noProof/>
          </w:rPr>
          <w:t>VALORES</w:t>
        </w:r>
        <w:r w:rsidR="00C77368">
          <w:rPr>
            <w:noProof/>
            <w:webHidden/>
          </w:rPr>
          <w:tab/>
        </w:r>
        <w:r w:rsidR="00C77368">
          <w:rPr>
            <w:noProof/>
            <w:webHidden/>
          </w:rPr>
          <w:fldChar w:fldCharType="begin"/>
        </w:r>
        <w:r w:rsidR="00C77368">
          <w:rPr>
            <w:noProof/>
            <w:webHidden/>
          </w:rPr>
          <w:instrText xml:space="preserve"> PAGEREF _Toc36715565 \h </w:instrText>
        </w:r>
        <w:r w:rsidR="00C77368">
          <w:rPr>
            <w:noProof/>
            <w:webHidden/>
          </w:rPr>
        </w:r>
        <w:r w:rsidR="00C77368">
          <w:rPr>
            <w:noProof/>
            <w:webHidden/>
          </w:rPr>
          <w:fldChar w:fldCharType="separate"/>
        </w:r>
        <w:r w:rsidR="00C77368">
          <w:rPr>
            <w:noProof/>
            <w:webHidden/>
          </w:rPr>
          <w:t>6</w:t>
        </w:r>
        <w:r w:rsidR="00C77368">
          <w:rPr>
            <w:noProof/>
            <w:webHidden/>
          </w:rPr>
          <w:fldChar w:fldCharType="end"/>
        </w:r>
      </w:hyperlink>
    </w:p>
    <w:p w14:paraId="77A568F7" w14:textId="77777777" w:rsidR="00C77368" w:rsidRDefault="00D46D7A">
      <w:pPr>
        <w:pStyle w:val="Sumrio1"/>
        <w:tabs>
          <w:tab w:val="left" w:pos="400"/>
          <w:tab w:val="right" w:leader="dot" w:pos="9064"/>
        </w:tabs>
        <w:rPr>
          <w:rFonts w:asciiTheme="minorHAnsi" w:eastAsiaTheme="minorEastAsia" w:hAnsiTheme="minorHAnsi" w:cstheme="minorBidi"/>
          <w:caps w:val="0"/>
          <w:smallCaps w:val="0"/>
          <w:noProof/>
          <w:sz w:val="22"/>
          <w:szCs w:val="22"/>
        </w:rPr>
      </w:pPr>
      <w:hyperlink w:anchor="_Toc36715566" w:history="1">
        <w:r w:rsidR="00C77368" w:rsidRPr="00CA35A3">
          <w:rPr>
            <w:rStyle w:val="Hyperlink"/>
            <w:noProof/>
          </w:rPr>
          <w:t>4.</w:t>
        </w:r>
        <w:r w:rsidR="00C77368">
          <w:rPr>
            <w:rFonts w:asciiTheme="minorHAnsi" w:eastAsiaTheme="minorEastAsia" w:hAnsiTheme="minorHAnsi" w:cstheme="minorBidi"/>
            <w:caps w:val="0"/>
            <w:smallCaps w:val="0"/>
            <w:noProof/>
            <w:sz w:val="22"/>
            <w:szCs w:val="22"/>
          </w:rPr>
          <w:tab/>
        </w:r>
        <w:r w:rsidR="00C77368" w:rsidRPr="00CA35A3">
          <w:rPr>
            <w:rStyle w:val="Hyperlink"/>
            <w:noProof/>
          </w:rPr>
          <w:t>DEFINIÇÃO DA EQUIPE, DIVISÃO DE PAPÉIS E TAREFAS, CRONOGRAMA DE DESENVOLVIMENTO</w:t>
        </w:r>
        <w:r w:rsidR="00C77368">
          <w:rPr>
            <w:noProof/>
            <w:webHidden/>
          </w:rPr>
          <w:tab/>
        </w:r>
        <w:r w:rsidR="00C77368">
          <w:rPr>
            <w:noProof/>
            <w:webHidden/>
          </w:rPr>
          <w:fldChar w:fldCharType="begin"/>
        </w:r>
        <w:r w:rsidR="00C77368">
          <w:rPr>
            <w:noProof/>
            <w:webHidden/>
          </w:rPr>
          <w:instrText xml:space="preserve"> PAGEREF _Toc36715566 \h </w:instrText>
        </w:r>
        <w:r w:rsidR="00C77368">
          <w:rPr>
            <w:noProof/>
            <w:webHidden/>
          </w:rPr>
        </w:r>
        <w:r w:rsidR="00C77368">
          <w:rPr>
            <w:noProof/>
            <w:webHidden/>
          </w:rPr>
          <w:fldChar w:fldCharType="separate"/>
        </w:r>
        <w:r w:rsidR="00C77368">
          <w:rPr>
            <w:noProof/>
            <w:webHidden/>
          </w:rPr>
          <w:t>7</w:t>
        </w:r>
        <w:r w:rsidR="00C77368">
          <w:rPr>
            <w:noProof/>
            <w:webHidden/>
          </w:rPr>
          <w:fldChar w:fldCharType="end"/>
        </w:r>
      </w:hyperlink>
    </w:p>
    <w:p w14:paraId="1FB8B1EF" w14:textId="77777777" w:rsidR="00C77368" w:rsidRDefault="00D46D7A">
      <w:pPr>
        <w:pStyle w:val="Sumrio1"/>
        <w:tabs>
          <w:tab w:val="left" w:pos="400"/>
          <w:tab w:val="right" w:leader="dot" w:pos="9064"/>
        </w:tabs>
        <w:rPr>
          <w:rFonts w:asciiTheme="minorHAnsi" w:eastAsiaTheme="minorEastAsia" w:hAnsiTheme="minorHAnsi" w:cstheme="minorBidi"/>
          <w:caps w:val="0"/>
          <w:smallCaps w:val="0"/>
          <w:noProof/>
          <w:sz w:val="22"/>
          <w:szCs w:val="22"/>
        </w:rPr>
      </w:pPr>
      <w:hyperlink w:anchor="_Toc36715567" w:history="1">
        <w:r w:rsidR="00C77368" w:rsidRPr="00CA35A3">
          <w:rPr>
            <w:rStyle w:val="Hyperlink"/>
            <w:noProof/>
          </w:rPr>
          <w:t>5.</w:t>
        </w:r>
        <w:r w:rsidR="00C77368">
          <w:rPr>
            <w:rFonts w:asciiTheme="minorHAnsi" w:eastAsiaTheme="minorEastAsia" w:hAnsiTheme="minorHAnsi" w:cstheme="minorBidi"/>
            <w:caps w:val="0"/>
            <w:smallCaps w:val="0"/>
            <w:noProof/>
            <w:sz w:val="22"/>
            <w:szCs w:val="22"/>
          </w:rPr>
          <w:tab/>
        </w:r>
        <w:r w:rsidR="00C77368" w:rsidRPr="00CA35A3">
          <w:rPr>
            <w:rStyle w:val="Hyperlink"/>
            <w:noProof/>
          </w:rPr>
          <w:t>PARTICIPAÇÃO DAS DISCIPLINAS DO SEMESTRE</w:t>
        </w:r>
        <w:r w:rsidR="00C77368">
          <w:rPr>
            <w:noProof/>
            <w:webHidden/>
          </w:rPr>
          <w:tab/>
        </w:r>
        <w:r w:rsidR="00C77368">
          <w:rPr>
            <w:noProof/>
            <w:webHidden/>
          </w:rPr>
          <w:fldChar w:fldCharType="begin"/>
        </w:r>
        <w:r w:rsidR="00C77368">
          <w:rPr>
            <w:noProof/>
            <w:webHidden/>
          </w:rPr>
          <w:instrText xml:space="preserve"> PAGEREF _Toc36715567 \h </w:instrText>
        </w:r>
        <w:r w:rsidR="00C77368">
          <w:rPr>
            <w:noProof/>
            <w:webHidden/>
          </w:rPr>
        </w:r>
        <w:r w:rsidR="00C77368">
          <w:rPr>
            <w:noProof/>
            <w:webHidden/>
          </w:rPr>
          <w:fldChar w:fldCharType="separate"/>
        </w:r>
        <w:r w:rsidR="00C77368">
          <w:rPr>
            <w:noProof/>
            <w:webHidden/>
          </w:rPr>
          <w:t>8</w:t>
        </w:r>
        <w:r w:rsidR="00C77368">
          <w:rPr>
            <w:noProof/>
            <w:webHidden/>
          </w:rPr>
          <w:fldChar w:fldCharType="end"/>
        </w:r>
      </w:hyperlink>
    </w:p>
    <w:p w14:paraId="0B8EEE60" w14:textId="77777777" w:rsidR="00C77368" w:rsidRDefault="00D46D7A">
      <w:pPr>
        <w:pStyle w:val="Sumrio1"/>
        <w:tabs>
          <w:tab w:val="left" w:pos="400"/>
          <w:tab w:val="right" w:leader="dot" w:pos="9064"/>
        </w:tabs>
        <w:rPr>
          <w:rFonts w:asciiTheme="minorHAnsi" w:eastAsiaTheme="minorEastAsia" w:hAnsiTheme="minorHAnsi" w:cstheme="minorBidi"/>
          <w:caps w:val="0"/>
          <w:smallCaps w:val="0"/>
          <w:noProof/>
          <w:sz w:val="22"/>
          <w:szCs w:val="22"/>
        </w:rPr>
      </w:pPr>
      <w:hyperlink w:anchor="_Toc36715568" w:history="1">
        <w:r w:rsidR="00C77368" w:rsidRPr="00CA35A3">
          <w:rPr>
            <w:rStyle w:val="Hyperlink"/>
            <w:noProof/>
          </w:rPr>
          <w:t>6.</w:t>
        </w:r>
        <w:r w:rsidR="00C77368">
          <w:rPr>
            <w:rFonts w:asciiTheme="minorHAnsi" w:eastAsiaTheme="minorEastAsia" w:hAnsiTheme="minorHAnsi" w:cstheme="minorBidi"/>
            <w:caps w:val="0"/>
            <w:smallCaps w:val="0"/>
            <w:noProof/>
            <w:sz w:val="22"/>
            <w:szCs w:val="22"/>
          </w:rPr>
          <w:tab/>
        </w:r>
        <w:r w:rsidR="00C77368" w:rsidRPr="00CA35A3">
          <w:rPr>
            <w:rStyle w:val="Hyperlink"/>
            <w:noProof/>
          </w:rPr>
          <w:t>CONCLUSÃO</w:t>
        </w:r>
        <w:r w:rsidR="00C77368">
          <w:rPr>
            <w:noProof/>
            <w:webHidden/>
          </w:rPr>
          <w:tab/>
        </w:r>
        <w:r w:rsidR="00C77368">
          <w:rPr>
            <w:noProof/>
            <w:webHidden/>
          </w:rPr>
          <w:fldChar w:fldCharType="begin"/>
        </w:r>
        <w:r w:rsidR="00C77368">
          <w:rPr>
            <w:noProof/>
            <w:webHidden/>
          </w:rPr>
          <w:instrText xml:space="preserve"> PAGEREF _Toc36715568 \h </w:instrText>
        </w:r>
        <w:r w:rsidR="00C77368">
          <w:rPr>
            <w:noProof/>
            <w:webHidden/>
          </w:rPr>
        </w:r>
        <w:r w:rsidR="00C77368">
          <w:rPr>
            <w:noProof/>
            <w:webHidden/>
          </w:rPr>
          <w:fldChar w:fldCharType="separate"/>
        </w:r>
        <w:r w:rsidR="00C77368">
          <w:rPr>
            <w:noProof/>
            <w:webHidden/>
          </w:rPr>
          <w:t>9</w:t>
        </w:r>
        <w:r w:rsidR="00C77368">
          <w:rPr>
            <w:noProof/>
            <w:webHidden/>
          </w:rPr>
          <w:fldChar w:fldCharType="end"/>
        </w:r>
      </w:hyperlink>
    </w:p>
    <w:p w14:paraId="055B9678" w14:textId="77777777" w:rsidR="00C77368" w:rsidRDefault="00D46D7A">
      <w:pPr>
        <w:pStyle w:val="Sumrio1"/>
        <w:tabs>
          <w:tab w:val="left" w:pos="400"/>
          <w:tab w:val="right" w:leader="dot" w:pos="9064"/>
        </w:tabs>
        <w:rPr>
          <w:rFonts w:asciiTheme="minorHAnsi" w:eastAsiaTheme="minorEastAsia" w:hAnsiTheme="minorHAnsi" w:cstheme="minorBidi"/>
          <w:caps w:val="0"/>
          <w:smallCaps w:val="0"/>
          <w:noProof/>
          <w:sz w:val="22"/>
          <w:szCs w:val="22"/>
        </w:rPr>
      </w:pPr>
      <w:hyperlink w:anchor="_Toc36715569" w:history="1">
        <w:r w:rsidR="00C77368" w:rsidRPr="00CA35A3">
          <w:rPr>
            <w:rStyle w:val="Hyperlink"/>
            <w:noProof/>
          </w:rPr>
          <w:t>7.</w:t>
        </w:r>
        <w:r w:rsidR="00C77368">
          <w:rPr>
            <w:rFonts w:asciiTheme="minorHAnsi" w:eastAsiaTheme="minorEastAsia" w:hAnsiTheme="minorHAnsi" w:cstheme="minorBidi"/>
            <w:caps w:val="0"/>
            <w:smallCaps w:val="0"/>
            <w:noProof/>
            <w:sz w:val="22"/>
            <w:szCs w:val="22"/>
          </w:rPr>
          <w:tab/>
        </w:r>
        <w:r w:rsidR="00C77368" w:rsidRPr="00CA35A3">
          <w:rPr>
            <w:rStyle w:val="Hyperlink"/>
            <w:noProof/>
          </w:rPr>
          <w:t>REFERÊNCIAS</w:t>
        </w:r>
        <w:r w:rsidR="00C77368">
          <w:rPr>
            <w:noProof/>
            <w:webHidden/>
          </w:rPr>
          <w:tab/>
        </w:r>
        <w:r w:rsidR="00C77368">
          <w:rPr>
            <w:noProof/>
            <w:webHidden/>
          </w:rPr>
          <w:fldChar w:fldCharType="begin"/>
        </w:r>
        <w:r w:rsidR="00C77368">
          <w:rPr>
            <w:noProof/>
            <w:webHidden/>
          </w:rPr>
          <w:instrText xml:space="preserve"> PAGEREF _Toc36715569 \h </w:instrText>
        </w:r>
        <w:r w:rsidR="00C77368">
          <w:rPr>
            <w:noProof/>
            <w:webHidden/>
          </w:rPr>
        </w:r>
        <w:r w:rsidR="00C77368">
          <w:rPr>
            <w:noProof/>
            <w:webHidden/>
          </w:rPr>
          <w:fldChar w:fldCharType="separate"/>
        </w:r>
        <w:r w:rsidR="00C77368">
          <w:rPr>
            <w:noProof/>
            <w:webHidden/>
          </w:rPr>
          <w:t>10</w:t>
        </w:r>
        <w:r w:rsidR="00C77368">
          <w:rPr>
            <w:noProof/>
            <w:webHidden/>
          </w:rPr>
          <w:fldChar w:fldCharType="end"/>
        </w:r>
      </w:hyperlink>
    </w:p>
    <w:p w14:paraId="25A838E9" w14:textId="77777777" w:rsidR="00BB5678" w:rsidRPr="00415DB7" w:rsidRDefault="00BB5678" w:rsidP="00A149EC">
      <w:pPr>
        <w:spacing w:line="360" w:lineRule="auto"/>
        <w:rPr>
          <w:rFonts w:ascii="Arial" w:hAnsi="Arial" w:cs="Arial"/>
          <w:sz w:val="24"/>
          <w:szCs w:val="24"/>
        </w:rPr>
      </w:pPr>
      <w:r w:rsidRPr="00A149EC">
        <w:rPr>
          <w:rFonts w:ascii="Arial" w:hAnsi="Arial" w:cs="Arial"/>
          <w:b/>
          <w:bCs/>
          <w:sz w:val="24"/>
          <w:szCs w:val="24"/>
        </w:rPr>
        <w:fldChar w:fldCharType="end"/>
      </w:r>
    </w:p>
    <w:p w14:paraId="419C08C7" w14:textId="77777777" w:rsidR="00931A6F" w:rsidRPr="00D069E6" w:rsidRDefault="00931A6F" w:rsidP="00D069E6">
      <w:pPr>
        <w:spacing w:before="100" w:beforeAutospacing="1" w:after="100" w:afterAutospacing="1" w:line="360" w:lineRule="auto"/>
        <w:ind w:left="360"/>
        <w:rPr>
          <w:rFonts w:ascii="Arial" w:hAnsi="Arial" w:cs="Arial"/>
          <w:b/>
          <w:sz w:val="24"/>
          <w:szCs w:val="24"/>
        </w:rPr>
      </w:pPr>
    </w:p>
    <w:p w14:paraId="1A0994BC" w14:textId="77777777" w:rsidR="001B3C8C" w:rsidRPr="00D069E6" w:rsidRDefault="001B3C8C" w:rsidP="00D069E6">
      <w:pPr>
        <w:pStyle w:val="Sumrio1"/>
        <w:tabs>
          <w:tab w:val="left" w:pos="400"/>
          <w:tab w:val="right" w:leader="dot" w:pos="8497"/>
        </w:tabs>
        <w:spacing w:line="360" w:lineRule="auto"/>
        <w:rPr>
          <w:rFonts w:ascii="Arial" w:hAnsi="Arial"/>
          <w:sz w:val="24"/>
          <w:szCs w:val="24"/>
        </w:rPr>
      </w:pPr>
    </w:p>
    <w:p w14:paraId="7C9BACFC" w14:textId="77777777" w:rsidR="00B71640" w:rsidRPr="009C699F" w:rsidRDefault="00B71640" w:rsidP="00AB54CD">
      <w:pPr>
        <w:spacing w:line="360" w:lineRule="auto"/>
        <w:rPr>
          <w:rFonts w:ascii="Arial" w:hAnsi="Arial" w:cs="Arial"/>
          <w:b/>
          <w:color w:val="000000"/>
          <w:sz w:val="24"/>
          <w:szCs w:val="24"/>
        </w:rPr>
      </w:pPr>
    </w:p>
    <w:p w14:paraId="7B4844B1" w14:textId="77777777" w:rsidR="00B71640" w:rsidRPr="009C699F" w:rsidRDefault="00B71640" w:rsidP="00AB54CD">
      <w:pPr>
        <w:spacing w:line="360" w:lineRule="auto"/>
        <w:rPr>
          <w:rFonts w:ascii="Arial" w:hAnsi="Arial" w:cs="Arial"/>
          <w:b/>
          <w:color w:val="000000"/>
          <w:sz w:val="24"/>
          <w:szCs w:val="24"/>
          <w:u w:val="single"/>
        </w:rPr>
      </w:pPr>
    </w:p>
    <w:p w14:paraId="1E8031F7" w14:textId="77777777" w:rsidR="00B71640" w:rsidRPr="009C699F" w:rsidRDefault="00B71640" w:rsidP="00AB54CD">
      <w:pPr>
        <w:spacing w:line="360" w:lineRule="auto"/>
        <w:rPr>
          <w:rFonts w:ascii="Arial" w:hAnsi="Arial" w:cs="Arial"/>
          <w:b/>
          <w:color w:val="000000"/>
          <w:sz w:val="24"/>
          <w:szCs w:val="24"/>
          <w:u w:val="single"/>
        </w:rPr>
      </w:pPr>
    </w:p>
    <w:p w14:paraId="3709875B" w14:textId="77777777" w:rsidR="00B71640" w:rsidRPr="009C699F" w:rsidRDefault="00B71640" w:rsidP="00AB54CD">
      <w:pPr>
        <w:spacing w:line="360" w:lineRule="auto"/>
        <w:rPr>
          <w:rFonts w:ascii="Arial" w:hAnsi="Arial" w:cs="Arial"/>
          <w:b/>
          <w:color w:val="000000"/>
          <w:sz w:val="24"/>
          <w:szCs w:val="24"/>
          <w:u w:val="single"/>
        </w:rPr>
      </w:pPr>
    </w:p>
    <w:p w14:paraId="039A7180" w14:textId="77777777" w:rsidR="00B71640" w:rsidRPr="009C699F" w:rsidRDefault="00B71640" w:rsidP="00AB54CD">
      <w:pPr>
        <w:spacing w:line="360" w:lineRule="auto"/>
        <w:rPr>
          <w:rFonts w:ascii="Arial" w:hAnsi="Arial" w:cs="Arial"/>
          <w:b/>
          <w:color w:val="000000"/>
          <w:sz w:val="24"/>
          <w:szCs w:val="24"/>
          <w:u w:val="single"/>
        </w:rPr>
      </w:pPr>
    </w:p>
    <w:p w14:paraId="5700DAE5" w14:textId="77777777" w:rsidR="00B71640" w:rsidRPr="009C699F" w:rsidRDefault="00B71640" w:rsidP="00AB54CD">
      <w:pPr>
        <w:spacing w:line="360" w:lineRule="auto"/>
        <w:rPr>
          <w:rFonts w:ascii="Arial" w:hAnsi="Arial" w:cs="Arial"/>
          <w:b/>
          <w:color w:val="000000"/>
          <w:sz w:val="24"/>
          <w:szCs w:val="24"/>
          <w:u w:val="single"/>
        </w:rPr>
      </w:pPr>
    </w:p>
    <w:p w14:paraId="56DA6127" w14:textId="77777777" w:rsidR="00B71640" w:rsidRPr="009C699F" w:rsidRDefault="00B71640" w:rsidP="00AB54CD">
      <w:pPr>
        <w:spacing w:line="360" w:lineRule="auto"/>
        <w:rPr>
          <w:rFonts w:ascii="Arial" w:hAnsi="Arial" w:cs="Arial"/>
          <w:b/>
          <w:color w:val="000000"/>
          <w:sz w:val="24"/>
          <w:szCs w:val="24"/>
          <w:u w:val="single"/>
        </w:rPr>
      </w:pPr>
    </w:p>
    <w:p w14:paraId="12CDE678" w14:textId="77777777" w:rsidR="00B71640" w:rsidRDefault="00B71640" w:rsidP="00AB54CD">
      <w:pPr>
        <w:spacing w:line="360" w:lineRule="auto"/>
        <w:rPr>
          <w:rFonts w:ascii="Arial" w:hAnsi="Arial" w:cs="Arial"/>
          <w:b/>
          <w:color w:val="000000"/>
          <w:sz w:val="24"/>
          <w:szCs w:val="24"/>
          <w:u w:val="single"/>
        </w:rPr>
      </w:pPr>
    </w:p>
    <w:p w14:paraId="000F4025" w14:textId="77777777" w:rsidR="00987257" w:rsidRDefault="00987257" w:rsidP="00AB54CD">
      <w:pPr>
        <w:spacing w:line="360" w:lineRule="auto"/>
        <w:rPr>
          <w:rFonts w:ascii="Arial" w:hAnsi="Arial" w:cs="Arial"/>
          <w:b/>
          <w:color w:val="000000"/>
          <w:sz w:val="24"/>
          <w:szCs w:val="24"/>
          <w:u w:val="single"/>
        </w:rPr>
      </w:pPr>
    </w:p>
    <w:p w14:paraId="641C87E8" w14:textId="77777777" w:rsidR="002F0179" w:rsidRDefault="002F0179" w:rsidP="00AB54CD">
      <w:pPr>
        <w:spacing w:line="360" w:lineRule="auto"/>
        <w:rPr>
          <w:rFonts w:ascii="Arial" w:hAnsi="Arial" w:cs="Arial"/>
          <w:b/>
          <w:color w:val="000000"/>
          <w:sz w:val="24"/>
          <w:szCs w:val="24"/>
          <w:u w:val="single"/>
        </w:rPr>
      </w:pPr>
    </w:p>
    <w:p w14:paraId="3596BF87" w14:textId="77777777" w:rsidR="002F0179" w:rsidRDefault="002F0179" w:rsidP="00AB54CD">
      <w:pPr>
        <w:spacing w:line="360" w:lineRule="auto"/>
        <w:rPr>
          <w:rFonts w:ascii="Arial" w:hAnsi="Arial" w:cs="Arial"/>
          <w:b/>
          <w:color w:val="000000"/>
          <w:sz w:val="24"/>
          <w:szCs w:val="24"/>
          <w:u w:val="single"/>
        </w:rPr>
      </w:pPr>
    </w:p>
    <w:p w14:paraId="733E62E6" w14:textId="77777777" w:rsidR="006A55A9" w:rsidRDefault="006A55A9" w:rsidP="00AB54CD">
      <w:pPr>
        <w:spacing w:line="360" w:lineRule="auto"/>
        <w:rPr>
          <w:rFonts w:ascii="Arial" w:hAnsi="Arial" w:cs="Arial"/>
          <w:b/>
          <w:color w:val="000000"/>
          <w:sz w:val="24"/>
          <w:szCs w:val="24"/>
          <w:u w:val="single"/>
        </w:rPr>
      </w:pPr>
    </w:p>
    <w:p w14:paraId="3B650EFC" w14:textId="77777777" w:rsidR="003F5548" w:rsidRDefault="003F5548" w:rsidP="00AB54CD">
      <w:pPr>
        <w:spacing w:line="360" w:lineRule="auto"/>
        <w:rPr>
          <w:rFonts w:ascii="Arial" w:hAnsi="Arial" w:cs="Arial"/>
          <w:b/>
          <w:color w:val="000000"/>
          <w:sz w:val="24"/>
          <w:szCs w:val="24"/>
          <w:u w:val="single"/>
        </w:rPr>
      </w:pPr>
    </w:p>
    <w:p w14:paraId="2EFCB616" w14:textId="77777777" w:rsidR="006A55A9" w:rsidRDefault="006A55A9" w:rsidP="00AB54CD">
      <w:pPr>
        <w:spacing w:line="360" w:lineRule="auto"/>
        <w:rPr>
          <w:rFonts w:ascii="Arial" w:hAnsi="Arial" w:cs="Arial"/>
          <w:b/>
          <w:color w:val="000000"/>
          <w:sz w:val="24"/>
          <w:szCs w:val="24"/>
          <w:u w:val="single"/>
        </w:rPr>
      </w:pPr>
    </w:p>
    <w:p w14:paraId="2FE229FB" w14:textId="77777777" w:rsidR="006A55A9" w:rsidRDefault="006A55A9" w:rsidP="00AB54CD">
      <w:pPr>
        <w:spacing w:line="360" w:lineRule="auto"/>
        <w:rPr>
          <w:rFonts w:ascii="Arial" w:hAnsi="Arial" w:cs="Arial"/>
          <w:b/>
          <w:color w:val="000000"/>
          <w:sz w:val="24"/>
          <w:szCs w:val="24"/>
          <w:u w:val="single"/>
        </w:rPr>
      </w:pPr>
    </w:p>
    <w:p w14:paraId="22965BD6" w14:textId="280097A0" w:rsidR="006A55A9" w:rsidRDefault="00830508" w:rsidP="002B3A21">
      <w:pPr>
        <w:rPr>
          <w:rFonts w:ascii="Arial" w:hAnsi="Arial" w:cs="Arial"/>
          <w:b/>
          <w:color w:val="000000"/>
          <w:sz w:val="24"/>
          <w:szCs w:val="24"/>
          <w:u w:val="single"/>
        </w:rPr>
      </w:pPr>
      <w:r>
        <w:rPr>
          <w:rFonts w:ascii="Arial" w:hAnsi="Arial" w:cs="Arial"/>
          <w:b/>
          <w:color w:val="000000"/>
          <w:sz w:val="24"/>
          <w:szCs w:val="24"/>
          <w:u w:val="single"/>
        </w:rPr>
        <w:br w:type="page"/>
      </w:r>
    </w:p>
    <w:p w14:paraId="7D4DE0CD" w14:textId="77777777" w:rsidR="001E3382" w:rsidRPr="009C699F" w:rsidRDefault="00931A6F" w:rsidP="00AB54CD">
      <w:pPr>
        <w:pStyle w:val="Ttulo1"/>
        <w:tabs>
          <w:tab w:val="clear" w:pos="360"/>
          <w:tab w:val="left" w:pos="709"/>
        </w:tabs>
        <w:spacing w:line="360" w:lineRule="auto"/>
        <w:ind w:left="709" w:hanging="709"/>
        <w:rPr>
          <w:rFonts w:cs="Arial"/>
          <w:szCs w:val="28"/>
        </w:rPr>
      </w:pPr>
      <w:bookmarkStart w:id="3" w:name="_Toc36715560"/>
      <w:bookmarkEnd w:id="0"/>
      <w:bookmarkEnd w:id="1"/>
      <w:bookmarkEnd w:id="2"/>
      <w:r w:rsidRPr="009C699F">
        <w:rPr>
          <w:rFonts w:cs="Arial"/>
          <w:szCs w:val="28"/>
        </w:rPr>
        <w:lastRenderedPageBreak/>
        <w:t>OBJETIVOS</w:t>
      </w:r>
      <w:bookmarkEnd w:id="3"/>
    </w:p>
    <w:p w14:paraId="4AC08280" w14:textId="505BC179" w:rsidR="00642A21" w:rsidRDefault="00642A21" w:rsidP="00AB54CD">
      <w:pPr>
        <w:spacing w:before="120" w:after="100" w:afterAutospacing="1" w:line="360" w:lineRule="auto"/>
        <w:jc w:val="both"/>
        <w:rPr>
          <w:rFonts w:ascii="Arial" w:eastAsia="Arial" w:hAnsi="Arial" w:cs="Arial"/>
          <w:b/>
          <w:color w:val="FF0000"/>
          <w:sz w:val="24"/>
          <w:szCs w:val="24"/>
        </w:rPr>
      </w:pPr>
      <w:bookmarkStart w:id="4" w:name="_Toc212890608"/>
    </w:p>
    <w:p w14:paraId="4190AFDA" w14:textId="3D068FB7" w:rsidR="00D4453B" w:rsidRDefault="005B7DEF" w:rsidP="00D4453B">
      <w:pPr>
        <w:spacing w:before="120" w:after="100" w:afterAutospacing="1" w:line="360" w:lineRule="auto"/>
        <w:ind w:firstLine="709"/>
        <w:jc w:val="both"/>
        <w:rPr>
          <w:rFonts w:ascii="Arial" w:eastAsia="Arial" w:hAnsi="Arial" w:cs="Arial"/>
          <w:bCs/>
          <w:color w:val="000000" w:themeColor="text1"/>
          <w:sz w:val="24"/>
          <w:szCs w:val="24"/>
        </w:rPr>
      </w:pPr>
      <w:r w:rsidRPr="00E65215">
        <w:rPr>
          <w:rFonts w:ascii="Arial" w:eastAsia="Arial" w:hAnsi="Arial" w:cs="Arial"/>
          <w:bCs/>
          <w:color w:val="000000" w:themeColor="text1"/>
          <w:sz w:val="24"/>
          <w:szCs w:val="24"/>
        </w:rPr>
        <w:t xml:space="preserve">O principal </w:t>
      </w:r>
      <w:r w:rsidR="00E65215" w:rsidRPr="00E65215">
        <w:rPr>
          <w:rFonts w:ascii="Arial" w:eastAsia="Arial" w:hAnsi="Arial" w:cs="Arial"/>
          <w:bCs/>
          <w:color w:val="000000" w:themeColor="text1"/>
          <w:sz w:val="24"/>
          <w:szCs w:val="24"/>
        </w:rPr>
        <w:t xml:space="preserve">objetivo da Magic </w:t>
      </w:r>
      <w:proofErr w:type="spellStart"/>
      <w:r w:rsidR="00E65215" w:rsidRPr="00E65215">
        <w:rPr>
          <w:rFonts w:ascii="Arial" w:eastAsia="Arial" w:hAnsi="Arial" w:cs="Arial"/>
          <w:bCs/>
          <w:color w:val="000000" w:themeColor="text1"/>
          <w:sz w:val="24"/>
          <w:szCs w:val="24"/>
        </w:rPr>
        <w:t>Shield</w:t>
      </w:r>
      <w:proofErr w:type="spellEnd"/>
      <w:r w:rsidR="00E65215" w:rsidRPr="00E65215">
        <w:rPr>
          <w:rFonts w:ascii="Arial" w:eastAsia="Arial" w:hAnsi="Arial" w:cs="Arial"/>
          <w:bCs/>
          <w:color w:val="000000" w:themeColor="text1"/>
          <w:sz w:val="24"/>
          <w:szCs w:val="24"/>
        </w:rPr>
        <w:t xml:space="preserve"> </w:t>
      </w:r>
      <w:proofErr w:type="spellStart"/>
      <w:r w:rsidR="00E65215" w:rsidRPr="00E65215">
        <w:rPr>
          <w:rFonts w:ascii="Arial" w:eastAsia="Arial" w:hAnsi="Arial" w:cs="Arial"/>
          <w:bCs/>
          <w:color w:val="000000" w:themeColor="text1"/>
          <w:sz w:val="24"/>
          <w:szCs w:val="24"/>
        </w:rPr>
        <w:t>of</w:t>
      </w:r>
      <w:proofErr w:type="spellEnd"/>
      <w:r w:rsidR="00E65215" w:rsidRPr="00E65215">
        <w:rPr>
          <w:rFonts w:ascii="Arial" w:eastAsia="Arial" w:hAnsi="Arial" w:cs="Arial"/>
          <w:bCs/>
          <w:color w:val="000000" w:themeColor="text1"/>
          <w:sz w:val="24"/>
          <w:szCs w:val="24"/>
        </w:rPr>
        <w:t xml:space="preserve"> </w:t>
      </w:r>
      <w:proofErr w:type="spellStart"/>
      <w:r w:rsidR="00E65215" w:rsidRPr="00E65215">
        <w:rPr>
          <w:rFonts w:ascii="Arial" w:eastAsia="Arial" w:hAnsi="Arial" w:cs="Arial"/>
          <w:bCs/>
          <w:color w:val="000000" w:themeColor="text1"/>
          <w:sz w:val="24"/>
          <w:szCs w:val="24"/>
        </w:rPr>
        <w:t>Safety</w:t>
      </w:r>
      <w:proofErr w:type="spellEnd"/>
      <w:r w:rsidR="00E65215" w:rsidRPr="00E65215">
        <w:rPr>
          <w:rFonts w:ascii="Arial" w:eastAsia="Arial" w:hAnsi="Arial" w:cs="Arial"/>
          <w:bCs/>
          <w:color w:val="000000" w:themeColor="text1"/>
          <w:sz w:val="24"/>
          <w:szCs w:val="24"/>
        </w:rPr>
        <w:t xml:space="preserve"> é trazer a maior proteção para nossos usuários, contando com </w:t>
      </w:r>
      <w:r w:rsidR="00E86ECB">
        <w:rPr>
          <w:rFonts w:ascii="Arial" w:eastAsia="Arial" w:hAnsi="Arial" w:cs="Arial"/>
          <w:bCs/>
          <w:color w:val="000000" w:themeColor="text1"/>
          <w:sz w:val="24"/>
          <w:szCs w:val="24"/>
        </w:rPr>
        <w:t xml:space="preserve">uma </w:t>
      </w:r>
      <w:r w:rsidR="00E65215" w:rsidRPr="00E65215">
        <w:rPr>
          <w:rFonts w:ascii="Arial" w:eastAsia="Arial" w:hAnsi="Arial" w:cs="Arial"/>
          <w:bCs/>
          <w:color w:val="000000" w:themeColor="text1"/>
          <w:sz w:val="24"/>
          <w:szCs w:val="24"/>
        </w:rPr>
        <w:t>inteligência artificial</w:t>
      </w:r>
      <w:r w:rsidR="0043423F">
        <w:rPr>
          <w:rFonts w:ascii="Arial" w:eastAsia="Arial" w:hAnsi="Arial" w:cs="Arial"/>
          <w:bCs/>
          <w:color w:val="000000" w:themeColor="text1"/>
          <w:sz w:val="24"/>
          <w:szCs w:val="24"/>
        </w:rPr>
        <w:t xml:space="preserve"> </w:t>
      </w:r>
      <w:r w:rsidR="00E86ECB">
        <w:rPr>
          <w:rFonts w:ascii="Arial" w:eastAsia="Arial" w:hAnsi="Arial" w:cs="Arial"/>
          <w:bCs/>
          <w:color w:val="000000" w:themeColor="text1"/>
          <w:sz w:val="24"/>
          <w:szCs w:val="24"/>
        </w:rPr>
        <w:t xml:space="preserve">chamada </w:t>
      </w:r>
      <w:r w:rsidR="00E65215">
        <w:rPr>
          <w:rFonts w:ascii="Arial" w:eastAsia="Arial" w:hAnsi="Arial" w:cs="Arial"/>
          <w:bCs/>
          <w:color w:val="000000" w:themeColor="text1"/>
          <w:sz w:val="24"/>
          <w:szCs w:val="24"/>
        </w:rPr>
        <w:t>Magic, que foi</w:t>
      </w:r>
      <w:r w:rsidR="00E86ECB">
        <w:rPr>
          <w:rFonts w:ascii="Arial" w:eastAsia="Arial" w:hAnsi="Arial" w:cs="Arial"/>
          <w:bCs/>
          <w:color w:val="000000" w:themeColor="text1"/>
          <w:sz w:val="24"/>
          <w:szCs w:val="24"/>
        </w:rPr>
        <w:t xml:space="preserve"> desenvolvida com o </w:t>
      </w:r>
      <w:proofErr w:type="spellStart"/>
      <w:r w:rsidR="00E86ECB">
        <w:rPr>
          <w:rFonts w:ascii="Arial" w:eastAsia="Arial" w:hAnsi="Arial" w:cs="Arial"/>
          <w:bCs/>
          <w:color w:val="000000" w:themeColor="text1"/>
          <w:sz w:val="24"/>
          <w:szCs w:val="24"/>
        </w:rPr>
        <w:t>proposito</w:t>
      </w:r>
      <w:proofErr w:type="spellEnd"/>
      <w:r w:rsidR="00E86ECB">
        <w:rPr>
          <w:rFonts w:ascii="Arial" w:eastAsia="Arial" w:hAnsi="Arial" w:cs="Arial"/>
          <w:bCs/>
          <w:color w:val="000000" w:themeColor="text1"/>
          <w:sz w:val="24"/>
          <w:szCs w:val="24"/>
        </w:rPr>
        <w:t xml:space="preserve"> de realizar as alterações </w:t>
      </w:r>
      <w:proofErr w:type="gramStart"/>
      <w:r w:rsidR="00E86ECB">
        <w:rPr>
          <w:rFonts w:ascii="Arial" w:eastAsia="Arial" w:hAnsi="Arial" w:cs="Arial"/>
          <w:bCs/>
          <w:color w:val="000000" w:themeColor="text1"/>
          <w:sz w:val="24"/>
          <w:szCs w:val="24"/>
        </w:rPr>
        <w:t>do sistemas</w:t>
      </w:r>
      <w:proofErr w:type="gramEnd"/>
      <w:r w:rsidR="00E86ECB">
        <w:rPr>
          <w:rFonts w:ascii="Arial" w:eastAsia="Arial" w:hAnsi="Arial" w:cs="Arial"/>
          <w:bCs/>
          <w:color w:val="000000" w:themeColor="text1"/>
          <w:sz w:val="24"/>
          <w:szCs w:val="24"/>
        </w:rPr>
        <w:t xml:space="preserve"> através de um software </w:t>
      </w:r>
      <w:r w:rsidR="001649E8">
        <w:rPr>
          <w:rFonts w:ascii="Arial" w:eastAsia="Arial" w:hAnsi="Arial" w:cs="Arial"/>
          <w:bCs/>
          <w:color w:val="000000" w:themeColor="text1"/>
          <w:sz w:val="24"/>
          <w:szCs w:val="24"/>
        </w:rPr>
        <w:t xml:space="preserve">que reconhece a </w:t>
      </w:r>
      <w:r w:rsidR="00E86ECB">
        <w:rPr>
          <w:rFonts w:ascii="Arial" w:eastAsia="Arial" w:hAnsi="Arial" w:cs="Arial"/>
          <w:bCs/>
          <w:color w:val="000000" w:themeColor="text1"/>
          <w:sz w:val="24"/>
          <w:szCs w:val="24"/>
        </w:rPr>
        <w:t>voz</w:t>
      </w:r>
      <w:r w:rsidR="001649E8">
        <w:rPr>
          <w:rFonts w:ascii="Arial" w:eastAsia="Arial" w:hAnsi="Arial" w:cs="Arial"/>
          <w:bCs/>
          <w:color w:val="000000" w:themeColor="text1"/>
          <w:sz w:val="24"/>
          <w:szCs w:val="24"/>
        </w:rPr>
        <w:t xml:space="preserve"> do usuário principal</w:t>
      </w:r>
      <w:r w:rsidR="00D4453B">
        <w:rPr>
          <w:rFonts w:ascii="Arial" w:eastAsia="Arial" w:hAnsi="Arial" w:cs="Arial"/>
          <w:bCs/>
          <w:color w:val="000000" w:themeColor="text1"/>
          <w:sz w:val="24"/>
          <w:szCs w:val="24"/>
        </w:rPr>
        <w:t>.</w:t>
      </w:r>
      <w:r w:rsidR="00E86ECB">
        <w:rPr>
          <w:rFonts w:ascii="Arial" w:eastAsia="Arial" w:hAnsi="Arial" w:cs="Arial"/>
          <w:bCs/>
          <w:color w:val="000000" w:themeColor="text1"/>
          <w:sz w:val="24"/>
          <w:szCs w:val="24"/>
        </w:rPr>
        <w:t xml:space="preserve"> Magic conta com um sistema de interação </w:t>
      </w:r>
      <w:r w:rsidR="001649E8">
        <w:rPr>
          <w:rFonts w:ascii="Arial" w:eastAsia="Arial" w:hAnsi="Arial" w:cs="Arial"/>
          <w:bCs/>
          <w:color w:val="000000" w:themeColor="text1"/>
          <w:sz w:val="24"/>
          <w:szCs w:val="24"/>
        </w:rPr>
        <w:t>única com o usuário principal, simulando uma amizade confiável e de longa data, podendo até ser sarcástica ou até mesmo engraçada.</w:t>
      </w:r>
    </w:p>
    <w:p w14:paraId="3FC42FF4" w14:textId="647080A0" w:rsidR="00C15D3D" w:rsidRDefault="00C15D3D" w:rsidP="00D4453B">
      <w:pPr>
        <w:spacing w:before="120" w:after="100" w:afterAutospacing="1" w:line="360" w:lineRule="auto"/>
        <w:ind w:firstLine="709"/>
        <w:jc w:val="both"/>
        <w:rPr>
          <w:rFonts w:ascii="Arial" w:eastAsia="Arial" w:hAnsi="Arial" w:cs="Arial"/>
          <w:bCs/>
          <w:color w:val="000000" w:themeColor="text1"/>
          <w:sz w:val="24"/>
          <w:szCs w:val="24"/>
        </w:rPr>
      </w:pPr>
    </w:p>
    <w:p w14:paraId="565B4257" w14:textId="77777777" w:rsidR="007B37CA" w:rsidRDefault="007B37CA" w:rsidP="00AB54CD">
      <w:pPr>
        <w:pStyle w:val="NormalWeb"/>
        <w:spacing w:line="360" w:lineRule="auto"/>
        <w:rPr>
          <w:rFonts w:ascii="Arial" w:hAnsi="Arial" w:cs="Arial"/>
        </w:rPr>
      </w:pPr>
    </w:p>
    <w:p w14:paraId="060CD548" w14:textId="77777777" w:rsidR="00642A21" w:rsidRDefault="00642A21" w:rsidP="00AB54CD">
      <w:pPr>
        <w:pStyle w:val="NormalWeb"/>
        <w:spacing w:line="360" w:lineRule="auto"/>
        <w:rPr>
          <w:rFonts w:ascii="Arial" w:hAnsi="Arial" w:cs="Arial"/>
        </w:rPr>
      </w:pPr>
    </w:p>
    <w:p w14:paraId="355EDE2F" w14:textId="77777777" w:rsidR="00642A21" w:rsidRDefault="00642A21" w:rsidP="00AB54CD">
      <w:pPr>
        <w:pStyle w:val="NormalWeb"/>
        <w:spacing w:line="360" w:lineRule="auto"/>
        <w:rPr>
          <w:rFonts w:ascii="Arial" w:hAnsi="Arial" w:cs="Arial"/>
        </w:rPr>
      </w:pPr>
    </w:p>
    <w:p w14:paraId="137E7F4D" w14:textId="77777777" w:rsidR="00642A21" w:rsidRDefault="00642A21" w:rsidP="00AB54CD">
      <w:pPr>
        <w:pStyle w:val="NormalWeb"/>
        <w:spacing w:line="360" w:lineRule="auto"/>
        <w:rPr>
          <w:rFonts w:ascii="Arial" w:hAnsi="Arial" w:cs="Arial"/>
        </w:rPr>
      </w:pPr>
    </w:p>
    <w:p w14:paraId="76E678B9" w14:textId="77777777" w:rsidR="00642A21" w:rsidRDefault="00642A21" w:rsidP="00AB54CD">
      <w:pPr>
        <w:pStyle w:val="NormalWeb"/>
        <w:spacing w:line="360" w:lineRule="auto"/>
        <w:rPr>
          <w:rFonts w:ascii="Arial" w:hAnsi="Arial" w:cs="Arial"/>
        </w:rPr>
      </w:pPr>
    </w:p>
    <w:p w14:paraId="02B2438D" w14:textId="77777777" w:rsidR="00642A21" w:rsidRDefault="00642A21" w:rsidP="00AB54CD">
      <w:pPr>
        <w:pStyle w:val="NormalWeb"/>
        <w:spacing w:line="360" w:lineRule="auto"/>
        <w:rPr>
          <w:rFonts w:ascii="Arial" w:hAnsi="Arial" w:cs="Arial"/>
        </w:rPr>
      </w:pPr>
    </w:p>
    <w:p w14:paraId="0BD632E5" w14:textId="77777777" w:rsidR="00642A21" w:rsidRDefault="00642A21" w:rsidP="00AB54CD">
      <w:pPr>
        <w:pStyle w:val="NormalWeb"/>
        <w:spacing w:line="360" w:lineRule="auto"/>
        <w:rPr>
          <w:rFonts w:ascii="Arial" w:hAnsi="Arial" w:cs="Arial"/>
        </w:rPr>
      </w:pPr>
    </w:p>
    <w:p w14:paraId="336B374A" w14:textId="77777777" w:rsidR="00867700" w:rsidRDefault="00867700" w:rsidP="00AB54CD">
      <w:pPr>
        <w:pStyle w:val="NormalWeb"/>
        <w:spacing w:line="360" w:lineRule="auto"/>
        <w:rPr>
          <w:rFonts w:ascii="Arial" w:hAnsi="Arial" w:cs="Arial"/>
        </w:rPr>
      </w:pPr>
    </w:p>
    <w:p w14:paraId="3334CFEA" w14:textId="77777777" w:rsidR="00867700" w:rsidRDefault="00867700" w:rsidP="00AB54CD">
      <w:pPr>
        <w:pStyle w:val="NormalWeb"/>
        <w:spacing w:line="360" w:lineRule="auto"/>
        <w:rPr>
          <w:rFonts w:ascii="Arial" w:hAnsi="Arial" w:cs="Arial"/>
        </w:rPr>
      </w:pPr>
    </w:p>
    <w:p w14:paraId="0C191DE3" w14:textId="77777777" w:rsidR="00867700" w:rsidRDefault="00867700" w:rsidP="00AB54CD">
      <w:pPr>
        <w:pStyle w:val="NormalWeb"/>
        <w:spacing w:line="360" w:lineRule="auto"/>
        <w:rPr>
          <w:rFonts w:ascii="Arial" w:hAnsi="Arial" w:cs="Arial"/>
        </w:rPr>
      </w:pPr>
    </w:p>
    <w:p w14:paraId="3A9C4F71" w14:textId="4AEEA724" w:rsidR="00642A21" w:rsidRDefault="00642A21" w:rsidP="00AB54CD">
      <w:pPr>
        <w:pStyle w:val="NormalWeb"/>
        <w:spacing w:line="360" w:lineRule="auto"/>
        <w:rPr>
          <w:rFonts w:ascii="Arial" w:hAnsi="Arial" w:cs="Arial"/>
        </w:rPr>
      </w:pPr>
    </w:p>
    <w:p w14:paraId="408EE3C6" w14:textId="77777777" w:rsidR="00131075" w:rsidRDefault="00131075" w:rsidP="00AB54CD">
      <w:pPr>
        <w:pStyle w:val="NormalWeb"/>
        <w:spacing w:line="360" w:lineRule="auto"/>
        <w:rPr>
          <w:rFonts w:ascii="Arial" w:hAnsi="Arial" w:cs="Arial"/>
        </w:rPr>
      </w:pPr>
    </w:p>
    <w:p w14:paraId="397D80E7" w14:textId="77777777" w:rsidR="00642A21" w:rsidRDefault="00642A21" w:rsidP="00AB54CD">
      <w:pPr>
        <w:pStyle w:val="NormalWeb"/>
        <w:spacing w:line="360" w:lineRule="auto"/>
        <w:rPr>
          <w:rFonts w:ascii="Arial" w:hAnsi="Arial" w:cs="Arial"/>
        </w:rPr>
      </w:pPr>
    </w:p>
    <w:p w14:paraId="1EC6F79C" w14:textId="77777777" w:rsidR="00AA04B9" w:rsidRPr="009C699F" w:rsidRDefault="00D028FF" w:rsidP="00AB54CD">
      <w:pPr>
        <w:pStyle w:val="Ttulo1"/>
        <w:tabs>
          <w:tab w:val="clear" w:pos="360"/>
          <w:tab w:val="num" w:pos="709"/>
        </w:tabs>
        <w:spacing w:line="360" w:lineRule="auto"/>
        <w:ind w:left="709" w:hanging="709"/>
        <w:rPr>
          <w:rFonts w:cs="Arial"/>
          <w:szCs w:val="28"/>
        </w:rPr>
      </w:pPr>
      <w:bookmarkStart w:id="5" w:name="_Toc36715561"/>
      <w:bookmarkEnd w:id="4"/>
      <w:r>
        <w:rPr>
          <w:rFonts w:cs="Arial"/>
          <w:szCs w:val="28"/>
        </w:rPr>
        <w:lastRenderedPageBreak/>
        <w:t>DESCRIÇÃO DA EMPRESA</w:t>
      </w:r>
      <w:bookmarkEnd w:id="5"/>
    </w:p>
    <w:p w14:paraId="00B95EB9" w14:textId="651B91FF" w:rsidR="00782E64" w:rsidRDefault="00782E64" w:rsidP="00782E64">
      <w:pPr>
        <w:spacing w:before="120" w:after="100" w:afterAutospacing="1" w:line="360" w:lineRule="auto"/>
        <w:ind w:left="709"/>
        <w:jc w:val="both"/>
        <w:rPr>
          <w:rFonts w:ascii="Arial" w:eastAsia="Arial" w:hAnsi="Arial" w:cs="Arial"/>
          <w:sz w:val="24"/>
          <w:szCs w:val="24"/>
        </w:rPr>
      </w:pPr>
    </w:p>
    <w:p w14:paraId="4D029B55" w14:textId="3FACF715" w:rsidR="007E64E5" w:rsidRDefault="00D4453B" w:rsidP="00322348">
      <w:pPr>
        <w:spacing w:before="120" w:after="100" w:afterAutospacing="1"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 w:rsidRPr="00A1797C">
        <w:rPr>
          <w:rFonts w:ascii="Arial" w:eastAsia="Arial" w:hAnsi="Arial" w:cs="Arial"/>
          <w:bCs/>
          <w:color w:val="000000" w:themeColor="text1"/>
          <w:sz w:val="24"/>
          <w:szCs w:val="24"/>
        </w:rPr>
        <w:t xml:space="preserve">Magic </w:t>
      </w:r>
      <w:proofErr w:type="spellStart"/>
      <w:r w:rsidRPr="00A1797C">
        <w:rPr>
          <w:rFonts w:ascii="Arial" w:eastAsia="Arial" w:hAnsi="Arial" w:cs="Arial"/>
          <w:bCs/>
          <w:color w:val="000000" w:themeColor="text1"/>
          <w:sz w:val="24"/>
          <w:szCs w:val="24"/>
        </w:rPr>
        <w:t>Shield</w:t>
      </w:r>
      <w:proofErr w:type="spellEnd"/>
      <w:r w:rsidRPr="00A1797C">
        <w:rPr>
          <w:rFonts w:ascii="Arial" w:eastAsia="Arial" w:hAnsi="Arial" w:cs="Arial"/>
          <w:bCs/>
          <w:color w:val="000000" w:themeColor="text1"/>
          <w:sz w:val="24"/>
          <w:szCs w:val="24"/>
        </w:rPr>
        <w:t xml:space="preserve"> </w:t>
      </w:r>
      <w:proofErr w:type="spellStart"/>
      <w:r w:rsidRPr="00A1797C">
        <w:rPr>
          <w:rFonts w:ascii="Arial" w:eastAsia="Arial" w:hAnsi="Arial" w:cs="Arial"/>
          <w:bCs/>
          <w:color w:val="000000" w:themeColor="text1"/>
          <w:sz w:val="24"/>
          <w:szCs w:val="24"/>
        </w:rPr>
        <w:t>of</w:t>
      </w:r>
      <w:proofErr w:type="spellEnd"/>
      <w:r w:rsidRPr="00A1797C">
        <w:rPr>
          <w:rFonts w:ascii="Arial" w:eastAsia="Arial" w:hAnsi="Arial" w:cs="Arial"/>
          <w:bCs/>
          <w:color w:val="000000" w:themeColor="text1"/>
          <w:sz w:val="24"/>
          <w:szCs w:val="24"/>
        </w:rPr>
        <w:t xml:space="preserve"> </w:t>
      </w:r>
      <w:proofErr w:type="spellStart"/>
      <w:r w:rsidRPr="00A1797C">
        <w:rPr>
          <w:rFonts w:ascii="Arial" w:eastAsia="Arial" w:hAnsi="Arial" w:cs="Arial"/>
          <w:bCs/>
          <w:color w:val="000000" w:themeColor="text1"/>
          <w:sz w:val="24"/>
          <w:szCs w:val="24"/>
        </w:rPr>
        <w:t>Safety</w:t>
      </w:r>
      <w:proofErr w:type="spellEnd"/>
      <w:r w:rsidR="007E64E5" w:rsidRPr="00A1797C">
        <w:rPr>
          <w:rFonts w:ascii="Arial" w:eastAsia="Arial" w:hAnsi="Arial" w:cs="Arial"/>
          <w:sz w:val="24"/>
          <w:szCs w:val="24"/>
        </w:rPr>
        <w:t xml:space="preserve"> </w:t>
      </w:r>
      <w:r w:rsidR="00A1797C" w:rsidRPr="00A1797C">
        <w:rPr>
          <w:rFonts w:ascii="Arial" w:eastAsia="Arial" w:hAnsi="Arial" w:cs="Arial"/>
          <w:sz w:val="24"/>
          <w:szCs w:val="24"/>
        </w:rPr>
        <w:t>cria tecnologias de</w:t>
      </w:r>
      <w:r w:rsidR="0017779B">
        <w:rPr>
          <w:rFonts w:ascii="Arial" w:eastAsia="Arial" w:hAnsi="Arial" w:cs="Arial"/>
          <w:sz w:val="24"/>
          <w:szCs w:val="24"/>
        </w:rPr>
        <w:t>sde 2020 trabalhando apenas com</w:t>
      </w:r>
      <w:r w:rsidR="00A1797C" w:rsidRPr="00A1797C">
        <w:rPr>
          <w:rFonts w:ascii="Arial" w:eastAsia="Arial" w:hAnsi="Arial" w:cs="Arial"/>
          <w:sz w:val="24"/>
          <w:szCs w:val="24"/>
        </w:rPr>
        <w:t xml:space="preserve"> segurança</w:t>
      </w:r>
      <w:r w:rsidR="00A1797C">
        <w:rPr>
          <w:rFonts w:ascii="Arial" w:eastAsia="Arial" w:hAnsi="Arial" w:cs="Arial"/>
          <w:sz w:val="24"/>
          <w:szCs w:val="24"/>
        </w:rPr>
        <w:t xml:space="preserve"> não apenas para softwares ou sistemas operacionais</w:t>
      </w:r>
      <w:r w:rsidR="00664438">
        <w:rPr>
          <w:rFonts w:ascii="Arial" w:eastAsia="Arial" w:hAnsi="Arial" w:cs="Arial"/>
          <w:sz w:val="24"/>
          <w:szCs w:val="24"/>
        </w:rPr>
        <w:t>, criamos também sistemas de segurança para casas, empresas, conjuntos habitacionais</w:t>
      </w:r>
      <w:r w:rsidR="00131075">
        <w:rPr>
          <w:rFonts w:ascii="Arial" w:eastAsia="Arial" w:hAnsi="Arial" w:cs="Arial"/>
          <w:sz w:val="24"/>
          <w:szCs w:val="24"/>
        </w:rPr>
        <w:t xml:space="preserve"> </w:t>
      </w:r>
      <w:r w:rsidR="00FB31C0">
        <w:rPr>
          <w:rFonts w:ascii="Arial" w:eastAsia="Arial" w:hAnsi="Arial" w:cs="Arial"/>
          <w:sz w:val="24"/>
          <w:szCs w:val="24"/>
        </w:rPr>
        <w:t>até mesmo serviços de baba eletrônica.</w:t>
      </w:r>
      <w:r w:rsidR="00131075">
        <w:rPr>
          <w:rFonts w:ascii="Arial" w:eastAsia="Arial" w:hAnsi="Arial" w:cs="Arial"/>
          <w:sz w:val="24"/>
          <w:szCs w:val="24"/>
        </w:rPr>
        <w:t xml:space="preserve"> Oferec</w:t>
      </w:r>
      <w:r w:rsidR="00FB31C0">
        <w:rPr>
          <w:rFonts w:ascii="Arial" w:eastAsia="Arial" w:hAnsi="Arial" w:cs="Arial"/>
          <w:sz w:val="24"/>
          <w:szCs w:val="24"/>
        </w:rPr>
        <w:t>emos</w:t>
      </w:r>
      <w:r w:rsidR="00131075">
        <w:rPr>
          <w:rFonts w:ascii="Arial" w:eastAsia="Arial" w:hAnsi="Arial" w:cs="Arial"/>
          <w:sz w:val="24"/>
          <w:szCs w:val="24"/>
        </w:rPr>
        <w:t xml:space="preserve"> um sistema remoto </w:t>
      </w:r>
      <w:r w:rsidR="000A4D97">
        <w:rPr>
          <w:rFonts w:ascii="Arial" w:eastAsia="Arial" w:hAnsi="Arial" w:cs="Arial"/>
          <w:sz w:val="24"/>
          <w:szCs w:val="24"/>
        </w:rPr>
        <w:t>em tempo real</w:t>
      </w:r>
      <w:r w:rsidR="00131075">
        <w:rPr>
          <w:rFonts w:ascii="Arial" w:eastAsia="Arial" w:hAnsi="Arial" w:cs="Arial"/>
          <w:sz w:val="24"/>
          <w:szCs w:val="24"/>
        </w:rPr>
        <w:t>,</w:t>
      </w:r>
      <w:r w:rsidR="000A4D97">
        <w:rPr>
          <w:rFonts w:ascii="Arial" w:eastAsia="Arial" w:hAnsi="Arial" w:cs="Arial"/>
          <w:sz w:val="24"/>
          <w:szCs w:val="24"/>
        </w:rPr>
        <w:t xml:space="preserve"> assistência </w:t>
      </w:r>
      <w:r w:rsidR="00131075">
        <w:rPr>
          <w:rFonts w:ascii="Arial" w:eastAsia="Arial" w:hAnsi="Arial" w:cs="Arial"/>
          <w:sz w:val="24"/>
          <w:szCs w:val="24"/>
        </w:rPr>
        <w:t xml:space="preserve">a software </w:t>
      </w:r>
      <w:r w:rsidR="000A4D97">
        <w:rPr>
          <w:rFonts w:ascii="Arial" w:eastAsia="Arial" w:hAnsi="Arial" w:cs="Arial"/>
          <w:sz w:val="24"/>
          <w:szCs w:val="24"/>
        </w:rPr>
        <w:t>24 horas</w:t>
      </w:r>
      <w:r w:rsidR="00131075">
        <w:rPr>
          <w:rFonts w:ascii="Arial" w:eastAsia="Arial" w:hAnsi="Arial" w:cs="Arial"/>
          <w:sz w:val="24"/>
          <w:szCs w:val="24"/>
        </w:rPr>
        <w:t xml:space="preserve"> que pode ser tratado com nossa </w:t>
      </w:r>
      <w:r w:rsidR="000A4D97">
        <w:rPr>
          <w:rFonts w:ascii="Arial" w:eastAsia="Arial" w:hAnsi="Arial" w:cs="Arial"/>
          <w:sz w:val="24"/>
          <w:szCs w:val="24"/>
        </w:rPr>
        <w:t xml:space="preserve">IA (Inteligência </w:t>
      </w:r>
      <w:proofErr w:type="spellStart"/>
      <w:r w:rsidR="000A4D97">
        <w:rPr>
          <w:rFonts w:ascii="Arial" w:eastAsia="Arial" w:hAnsi="Arial" w:cs="Arial"/>
          <w:sz w:val="24"/>
          <w:szCs w:val="24"/>
        </w:rPr>
        <w:t>Artifial</w:t>
      </w:r>
      <w:proofErr w:type="spellEnd"/>
      <w:r w:rsidR="000A4D97">
        <w:rPr>
          <w:rFonts w:ascii="Arial" w:eastAsia="Arial" w:hAnsi="Arial" w:cs="Arial"/>
          <w:sz w:val="24"/>
          <w:szCs w:val="24"/>
        </w:rPr>
        <w:t>) Magic</w:t>
      </w:r>
      <w:r w:rsidR="00131075">
        <w:rPr>
          <w:rFonts w:ascii="Arial" w:eastAsia="Arial" w:hAnsi="Arial" w:cs="Arial"/>
          <w:sz w:val="24"/>
          <w:szCs w:val="24"/>
        </w:rPr>
        <w:t>, reconhecimento fácil, reconhecimento por voz, baba eletrônica controlada também por nossa IA Magic.</w:t>
      </w:r>
    </w:p>
    <w:p w14:paraId="189EBEB7" w14:textId="583B1D53" w:rsidR="00131075" w:rsidRPr="00A1797C" w:rsidRDefault="00131075" w:rsidP="00322348">
      <w:pPr>
        <w:spacing w:before="120" w:after="100" w:afterAutospacing="1"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Nossa empresa foi criad</w:t>
      </w:r>
      <w:r w:rsidR="00BB3FA7">
        <w:rPr>
          <w:rFonts w:ascii="Arial" w:eastAsia="Arial" w:hAnsi="Arial" w:cs="Arial"/>
          <w:sz w:val="24"/>
          <w:szCs w:val="24"/>
        </w:rPr>
        <w:t>a para</w:t>
      </w:r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tornar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um sistema de segurança</w:t>
      </w:r>
      <w:r w:rsidR="00BB3FA7">
        <w:rPr>
          <w:rFonts w:ascii="Arial" w:eastAsia="Arial" w:hAnsi="Arial" w:cs="Arial"/>
          <w:sz w:val="24"/>
          <w:szCs w:val="24"/>
        </w:rPr>
        <w:t xml:space="preserve"> simples em algo</w:t>
      </w:r>
      <w:r>
        <w:rPr>
          <w:rFonts w:ascii="Arial" w:eastAsia="Arial" w:hAnsi="Arial" w:cs="Arial"/>
          <w:sz w:val="24"/>
          <w:szCs w:val="24"/>
        </w:rPr>
        <w:t xml:space="preserve"> totalmente independente</w:t>
      </w:r>
      <w:r w:rsidR="00BB3FA7">
        <w:rPr>
          <w:rFonts w:ascii="Arial" w:eastAsia="Arial" w:hAnsi="Arial" w:cs="Arial"/>
          <w:sz w:val="24"/>
          <w:szCs w:val="24"/>
        </w:rPr>
        <w:t xml:space="preserve"> e controlado com eficiência de 98%. Desenvolvemos nossa IA </w:t>
      </w:r>
      <w:r w:rsidR="00FB31C0">
        <w:rPr>
          <w:rFonts w:ascii="Arial" w:eastAsia="Arial" w:hAnsi="Arial" w:cs="Arial"/>
          <w:sz w:val="24"/>
          <w:szCs w:val="24"/>
        </w:rPr>
        <w:t xml:space="preserve">chamada </w:t>
      </w:r>
      <w:r w:rsidR="00BB3FA7">
        <w:rPr>
          <w:rFonts w:ascii="Arial" w:eastAsia="Arial" w:hAnsi="Arial" w:cs="Arial"/>
          <w:sz w:val="24"/>
          <w:szCs w:val="24"/>
        </w:rPr>
        <w:t>Magic</w:t>
      </w:r>
      <w:r w:rsidR="00FB31C0">
        <w:rPr>
          <w:rFonts w:ascii="Arial" w:eastAsia="Arial" w:hAnsi="Arial" w:cs="Arial"/>
          <w:sz w:val="24"/>
          <w:szCs w:val="24"/>
        </w:rPr>
        <w:t>,</w:t>
      </w:r>
      <w:r w:rsidR="00BB3FA7">
        <w:rPr>
          <w:rFonts w:ascii="Arial" w:eastAsia="Arial" w:hAnsi="Arial" w:cs="Arial"/>
          <w:sz w:val="24"/>
          <w:szCs w:val="24"/>
        </w:rPr>
        <w:t xml:space="preserve"> </w:t>
      </w:r>
      <w:r w:rsidR="002005BC">
        <w:rPr>
          <w:rFonts w:ascii="Arial" w:eastAsia="Arial" w:hAnsi="Arial" w:cs="Arial"/>
          <w:sz w:val="24"/>
          <w:szCs w:val="24"/>
        </w:rPr>
        <w:t xml:space="preserve">que é uma assistente virtual desenvolvida pela Magic </w:t>
      </w:r>
      <w:proofErr w:type="spellStart"/>
      <w:r w:rsidR="002005BC">
        <w:rPr>
          <w:rFonts w:ascii="Arial" w:eastAsia="Arial" w:hAnsi="Arial" w:cs="Arial"/>
          <w:sz w:val="24"/>
          <w:szCs w:val="24"/>
        </w:rPr>
        <w:t>Shield</w:t>
      </w:r>
      <w:proofErr w:type="spellEnd"/>
      <w:r w:rsidR="002005BC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002005BC">
        <w:rPr>
          <w:rFonts w:ascii="Arial" w:eastAsia="Arial" w:hAnsi="Arial" w:cs="Arial"/>
          <w:sz w:val="24"/>
          <w:szCs w:val="24"/>
        </w:rPr>
        <w:t>of</w:t>
      </w:r>
      <w:proofErr w:type="spellEnd"/>
      <w:r w:rsidR="002005BC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002005BC">
        <w:rPr>
          <w:rFonts w:ascii="Arial" w:eastAsia="Arial" w:hAnsi="Arial" w:cs="Arial"/>
          <w:sz w:val="24"/>
          <w:szCs w:val="24"/>
        </w:rPr>
        <w:t>Safety</w:t>
      </w:r>
      <w:proofErr w:type="spellEnd"/>
      <w:r w:rsidR="002005BC">
        <w:rPr>
          <w:rFonts w:ascii="Arial" w:eastAsia="Arial" w:hAnsi="Arial" w:cs="Arial"/>
          <w:sz w:val="24"/>
          <w:szCs w:val="24"/>
        </w:rPr>
        <w:t xml:space="preserve"> para controle total de nossa</w:t>
      </w:r>
      <w:r w:rsidR="002039A9">
        <w:rPr>
          <w:rFonts w:ascii="Arial" w:eastAsia="Arial" w:hAnsi="Arial" w:cs="Arial"/>
          <w:sz w:val="24"/>
          <w:szCs w:val="24"/>
        </w:rPr>
        <w:t>s</w:t>
      </w:r>
      <w:r w:rsidR="002005BC">
        <w:rPr>
          <w:rFonts w:ascii="Arial" w:eastAsia="Arial" w:hAnsi="Arial" w:cs="Arial"/>
          <w:sz w:val="24"/>
          <w:szCs w:val="24"/>
        </w:rPr>
        <w:t xml:space="preserve"> ferramenta</w:t>
      </w:r>
      <w:r w:rsidR="002039A9">
        <w:rPr>
          <w:rFonts w:ascii="Arial" w:eastAsia="Arial" w:hAnsi="Arial" w:cs="Arial"/>
          <w:sz w:val="24"/>
          <w:szCs w:val="24"/>
        </w:rPr>
        <w:t>s, ela interage com o usuário c</w:t>
      </w:r>
      <w:r w:rsidR="0017779B">
        <w:rPr>
          <w:rFonts w:ascii="Arial" w:eastAsia="Arial" w:hAnsi="Arial" w:cs="Arial"/>
          <w:sz w:val="24"/>
          <w:szCs w:val="24"/>
        </w:rPr>
        <w:t>riando uma espécie de “amizade” para passar uma impressão de segurança e confiança.</w:t>
      </w:r>
    </w:p>
    <w:p w14:paraId="31529810" w14:textId="4F5770A0" w:rsidR="007E64E5" w:rsidRPr="00A1797C" w:rsidRDefault="007E64E5" w:rsidP="007E64E5">
      <w:pPr>
        <w:spacing w:before="120" w:after="100" w:afterAutospacing="1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6B76514C" w14:textId="3519C98B" w:rsidR="00FB31C0" w:rsidRDefault="00FB31C0" w:rsidP="00D028FF">
      <w:pPr>
        <w:spacing w:before="120" w:after="100" w:afterAutospacing="1"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</w:p>
    <w:p w14:paraId="3955B9EE" w14:textId="28CAB089" w:rsidR="00FB31C0" w:rsidRDefault="00FB31C0" w:rsidP="00D028FF">
      <w:pPr>
        <w:spacing w:before="120" w:after="100" w:afterAutospacing="1"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</w:p>
    <w:p w14:paraId="02E33FC8" w14:textId="63127E1F" w:rsidR="00FB31C0" w:rsidRDefault="00FB31C0" w:rsidP="00D028FF">
      <w:pPr>
        <w:spacing w:before="120" w:after="100" w:afterAutospacing="1"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</w:p>
    <w:p w14:paraId="577D5A62" w14:textId="77777777" w:rsidR="00FB31C0" w:rsidRPr="00867700" w:rsidRDefault="00FB31C0" w:rsidP="00D028FF">
      <w:pPr>
        <w:spacing w:before="120" w:after="100" w:afterAutospacing="1"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</w:p>
    <w:p w14:paraId="19F079D7" w14:textId="698FC5EE" w:rsidR="00642A21" w:rsidRDefault="00642A21" w:rsidP="00642A21">
      <w:pPr>
        <w:pStyle w:val="SemEspaamento"/>
        <w:numPr>
          <w:ilvl w:val="0"/>
          <w:numId w:val="0"/>
        </w:numPr>
        <w:ind w:left="568" w:hanging="284"/>
        <w:jc w:val="both"/>
        <w:rPr>
          <w:rFonts w:cs="Arial"/>
          <w:b w:val="0"/>
        </w:rPr>
      </w:pPr>
    </w:p>
    <w:p w14:paraId="4BA92B7A" w14:textId="33F5D65D" w:rsidR="00FB31C0" w:rsidRDefault="00FB31C0" w:rsidP="00642A21">
      <w:pPr>
        <w:pStyle w:val="SemEspaamento"/>
        <w:numPr>
          <w:ilvl w:val="0"/>
          <w:numId w:val="0"/>
        </w:numPr>
        <w:ind w:left="568" w:hanging="284"/>
        <w:jc w:val="both"/>
        <w:rPr>
          <w:rFonts w:cs="Arial"/>
          <w:b w:val="0"/>
        </w:rPr>
      </w:pPr>
    </w:p>
    <w:p w14:paraId="792D8EF7" w14:textId="63D28A1F" w:rsidR="00FB31C0" w:rsidRDefault="00FB31C0" w:rsidP="00642A21">
      <w:pPr>
        <w:pStyle w:val="SemEspaamento"/>
        <w:numPr>
          <w:ilvl w:val="0"/>
          <w:numId w:val="0"/>
        </w:numPr>
        <w:ind w:left="568" w:hanging="284"/>
        <w:jc w:val="both"/>
        <w:rPr>
          <w:rFonts w:cs="Arial"/>
          <w:b w:val="0"/>
        </w:rPr>
      </w:pPr>
    </w:p>
    <w:p w14:paraId="1F09B2C9" w14:textId="521C9598" w:rsidR="00FB31C0" w:rsidRDefault="00FB31C0" w:rsidP="00642A21">
      <w:pPr>
        <w:pStyle w:val="SemEspaamento"/>
        <w:numPr>
          <w:ilvl w:val="0"/>
          <w:numId w:val="0"/>
        </w:numPr>
        <w:ind w:left="568" w:hanging="284"/>
        <w:jc w:val="both"/>
        <w:rPr>
          <w:rFonts w:cs="Arial"/>
          <w:b w:val="0"/>
        </w:rPr>
      </w:pPr>
    </w:p>
    <w:p w14:paraId="2DA3DA7C" w14:textId="0201A0F7" w:rsidR="00FB31C0" w:rsidRDefault="00FB31C0" w:rsidP="00642A21">
      <w:pPr>
        <w:pStyle w:val="SemEspaamento"/>
        <w:numPr>
          <w:ilvl w:val="0"/>
          <w:numId w:val="0"/>
        </w:numPr>
        <w:ind w:left="568" w:hanging="284"/>
        <w:jc w:val="both"/>
        <w:rPr>
          <w:rFonts w:cs="Arial"/>
          <w:b w:val="0"/>
        </w:rPr>
      </w:pPr>
    </w:p>
    <w:p w14:paraId="1388D603" w14:textId="0386E000" w:rsidR="00FB31C0" w:rsidRDefault="00FB31C0" w:rsidP="00642A21">
      <w:pPr>
        <w:pStyle w:val="SemEspaamento"/>
        <w:numPr>
          <w:ilvl w:val="0"/>
          <w:numId w:val="0"/>
        </w:numPr>
        <w:ind w:left="568" w:hanging="284"/>
        <w:jc w:val="both"/>
        <w:rPr>
          <w:rFonts w:cs="Arial"/>
          <w:b w:val="0"/>
        </w:rPr>
      </w:pPr>
    </w:p>
    <w:p w14:paraId="684C1F3D" w14:textId="4B574CB0" w:rsidR="00FB31C0" w:rsidRDefault="00FB31C0" w:rsidP="00642A21">
      <w:pPr>
        <w:pStyle w:val="SemEspaamento"/>
        <w:numPr>
          <w:ilvl w:val="0"/>
          <w:numId w:val="0"/>
        </w:numPr>
        <w:ind w:left="568" w:hanging="284"/>
        <w:jc w:val="both"/>
        <w:rPr>
          <w:rFonts w:cs="Arial"/>
          <w:b w:val="0"/>
        </w:rPr>
      </w:pPr>
    </w:p>
    <w:p w14:paraId="6F25DA7F" w14:textId="77777777" w:rsidR="00FB31C0" w:rsidRDefault="00FB31C0" w:rsidP="00642A21">
      <w:pPr>
        <w:pStyle w:val="SemEspaamento"/>
        <w:numPr>
          <w:ilvl w:val="0"/>
          <w:numId w:val="0"/>
        </w:numPr>
        <w:ind w:left="568" w:hanging="284"/>
        <w:jc w:val="both"/>
        <w:rPr>
          <w:rFonts w:cs="Arial"/>
          <w:b w:val="0"/>
        </w:rPr>
      </w:pPr>
    </w:p>
    <w:p w14:paraId="397EE574" w14:textId="77777777" w:rsidR="00DD2C2B" w:rsidRPr="00DD2C2B" w:rsidRDefault="00642A21" w:rsidP="00781364">
      <w:pPr>
        <w:pStyle w:val="NormalWeb"/>
        <w:tabs>
          <w:tab w:val="left" w:pos="2115"/>
        </w:tabs>
        <w:spacing w:line="360" w:lineRule="auto"/>
        <w:rPr>
          <w:rFonts w:ascii="Arial" w:eastAsia="Arial" w:hAnsi="Arial" w:cs="Arial"/>
        </w:rPr>
      </w:pPr>
      <w:r>
        <w:rPr>
          <w:rFonts w:ascii="Arial" w:hAnsi="Arial" w:cs="Arial"/>
        </w:rPr>
        <w:tab/>
      </w:r>
      <w:bookmarkStart w:id="6" w:name="_Toc428226482"/>
    </w:p>
    <w:p w14:paraId="54355D65" w14:textId="77777777" w:rsidR="00AA04B9" w:rsidRPr="009C699F" w:rsidRDefault="00D028FF" w:rsidP="00F9440B">
      <w:pPr>
        <w:pStyle w:val="Ttulo1"/>
        <w:tabs>
          <w:tab w:val="clear" w:pos="360"/>
          <w:tab w:val="num" w:pos="709"/>
        </w:tabs>
        <w:spacing w:line="360" w:lineRule="auto"/>
        <w:ind w:left="709" w:hanging="709"/>
        <w:rPr>
          <w:rFonts w:cs="Arial"/>
          <w:szCs w:val="28"/>
        </w:rPr>
      </w:pPr>
      <w:bookmarkStart w:id="7" w:name="_Toc36715562"/>
      <w:bookmarkEnd w:id="6"/>
      <w:r>
        <w:rPr>
          <w:rFonts w:cs="Arial"/>
          <w:szCs w:val="28"/>
        </w:rPr>
        <w:lastRenderedPageBreak/>
        <w:t>MISSÃO, VISÃO E VALORES DA EMPRESA</w:t>
      </w:r>
      <w:bookmarkEnd w:id="7"/>
    </w:p>
    <w:p w14:paraId="1E4CC5C2" w14:textId="77777777" w:rsidR="00C012DC" w:rsidRDefault="00C012DC" w:rsidP="00DD2C2B">
      <w:pPr>
        <w:spacing w:before="120" w:after="100" w:afterAutospacing="1"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bookmarkStart w:id="8" w:name="_Toc209846487"/>
      <w:bookmarkStart w:id="9" w:name="_Toc212890610"/>
    </w:p>
    <w:p w14:paraId="024B63B2" w14:textId="77777777" w:rsidR="00642A21" w:rsidRDefault="00D028FF" w:rsidP="00D028FF">
      <w:pPr>
        <w:pStyle w:val="Ttulo2"/>
        <w:rPr>
          <w:rFonts w:eastAsia="Arial"/>
        </w:rPr>
      </w:pPr>
      <w:bookmarkStart w:id="10" w:name="_Toc36715563"/>
      <w:r>
        <w:rPr>
          <w:rFonts w:eastAsia="Arial"/>
        </w:rPr>
        <w:t>MISSÃO</w:t>
      </w:r>
      <w:bookmarkEnd w:id="10"/>
      <w:r>
        <w:rPr>
          <w:rFonts w:eastAsia="Arial"/>
        </w:rPr>
        <w:t xml:space="preserve"> </w:t>
      </w:r>
    </w:p>
    <w:p w14:paraId="213C4A54" w14:textId="77777777" w:rsidR="00D028FF" w:rsidRDefault="00D028FF" w:rsidP="00DD2C2B">
      <w:pPr>
        <w:spacing w:before="120" w:after="100" w:afterAutospacing="1"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</w:p>
    <w:p w14:paraId="20FC47DF" w14:textId="118758B8" w:rsidR="00D028FF" w:rsidRPr="00FB31C0" w:rsidRDefault="00FB31C0" w:rsidP="00D028FF">
      <w:pPr>
        <w:spacing w:before="120" w:after="100" w:afterAutospacing="1"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 w:rsidRPr="00FB31C0">
        <w:rPr>
          <w:rFonts w:ascii="Arial" w:eastAsia="Arial" w:hAnsi="Arial" w:cs="Arial"/>
          <w:sz w:val="24"/>
          <w:szCs w:val="24"/>
        </w:rPr>
        <w:t xml:space="preserve">A missão da Magic </w:t>
      </w:r>
      <w:proofErr w:type="spellStart"/>
      <w:r w:rsidRPr="00FB31C0">
        <w:rPr>
          <w:rFonts w:ascii="Arial" w:eastAsia="Arial" w:hAnsi="Arial" w:cs="Arial"/>
          <w:sz w:val="24"/>
          <w:szCs w:val="24"/>
        </w:rPr>
        <w:t>Shield</w:t>
      </w:r>
      <w:proofErr w:type="spellEnd"/>
      <w:r w:rsidRPr="00FB31C0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FB31C0">
        <w:rPr>
          <w:rFonts w:ascii="Arial" w:eastAsia="Arial" w:hAnsi="Arial" w:cs="Arial"/>
          <w:sz w:val="24"/>
          <w:szCs w:val="24"/>
        </w:rPr>
        <w:t>of</w:t>
      </w:r>
      <w:proofErr w:type="spellEnd"/>
      <w:r w:rsidRPr="00FB31C0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FB31C0">
        <w:rPr>
          <w:rFonts w:ascii="Arial" w:eastAsia="Arial" w:hAnsi="Arial" w:cs="Arial"/>
          <w:sz w:val="24"/>
          <w:szCs w:val="24"/>
        </w:rPr>
        <w:t>Sefaty</w:t>
      </w:r>
      <w:proofErr w:type="spellEnd"/>
      <w:r w:rsidRPr="00FB31C0">
        <w:rPr>
          <w:rFonts w:ascii="Arial" w:eastAsia="Arial" w:hAnsi="Arial" w:cs="Arial"/>
          <w:sz w:val="24"/>
          <w:szCs w:val="24"/>
        </w:rPr>
        <w:t xml:space="preserve"> é s</w:t>
      </w:r>
      <w:r>
        <w:rPr>
          <w:rFonts w:ascii="Arial" w:eastAsia="Arial" w:hAnsi="Arial" w:cs="Arial"/>
          <w:sz w:val="24"/>
          <w:szCs w:val="24"/>
        </w:rPr>
        <w:t xml:space="preserve">er “a empresa mais centrada na proteção dos dados do cliente e no cliente”. Para isso, a nossa premiada equipe de Desenvolvimento e Teste funcionam no coração dessa </w:t>
      </w:r>
      <w:proofErr w:type="spellStart"/>
      <w:r>
        <w:rPr>
          <w:rFonts w:ascii="Arial" w:eastAsia="Arial" w:hAnsi="Arial" w:cs="Arial"/>
          <w:sz w:val="24"/>
          <w:szCs w:val="24"/>
        </w:rPr>
        <w:t>mossão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. </w:t>
      </w:r>
    </w:p>
    <w:p w14:paraId="095DE7D8" w14:textId="77777777" w:rsidR="00D028FF" w:rsidRPr="00FB31C0" w:rsidRDefault="00D028FF" w:rsidP="00DD2C2B">
      <w:pPr>
        <w:spacing w:before="120" w:after="100" w:afterAutospacing="1"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</w:p>
    <w:p w14:paraId="7293F4ED" w14:textId="77777777" w:rsidR="00D028FF" w:rsidRPr="00FB31C0" w:rsidRDefault="00D028FF" w:rsidP="00DD2C2B">
      <w:pPr>
        <w:spacing w:before="120" w:after="100" w:afterAutospacing="1"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</w:p>
    <w:p w14:paraId="31280F6D" w14:textId="77777777" w:rsidR="00D028FF" w:rsidRPr="00D028FF" w:rsidRDefault="00D028FF" w:rsidP="00D028FF">
      <w:pPr>
        <w:pStyle w:val="Ttulo2"/>
        <w:rPr>
          <w:rFonts w:eastAsia="Arial"/>
        </w:rPr>
      </w:pPr>
      <w:bookmarkStart w:id="11" w:name="_Toc36715564"/>
      <w:r w:rsidRPr="00D028FF">
        <w:rPr>
          <w:rFonts w:eastAsia="Arial"/>
        </w:rPr>
        <w:t>VISÃO</w:t>
      </w:r>
      <w:bookmarkEnd w:id="11"/>
    </w:p>
    <w:p w14:paraId="68E48EA7" w14:textId="77777777" w:rsidR="00D028FF" w:rsidRDefault="00D028FF" w:rsidP="00D028FF">
      <w:pPr>
        <w:spacing w:before="120" w:after="100" w:afterAutospacing="1"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</w:p>
    <w:p w14:paraId="263793AE" w14:textId="276D121B" w:rsidR="00D028FF" w:rsidRPr="00B91939" w:rsidRDefault="00B91939" w:rsidP="00DD2C2B">
      <w:pPr>
        <w:spacing w:before="120" w:after="100" w:afterAutospacing="1"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 w:rsidRPr="00B91939">
        <w:rPr>
          <w:rFonts w:ascii="Arial" w:eastAsia="Arial" w:hAnsi="Arial" w:cs="Arial"/>
          <w:sz w:val="24"/>
          <w:szCs w:val="24"/>
        </w:rPr>
        <w:t xml:space="preserve">A Magic </w:t>
      </w:r>
      <w:proofErr w:type="spellStart"/>
      <w:r w:rsidRPr="00B91939">
        <w:rPr>
          <w:rFonts w:ascii="Arial" w:eastAsia="Arial" w:hAnsi="Arial" w:cs="Arial"/>
          <w:sz w:val="24"/>
          <w:szCs w:val="24"/>
        </w:rPr>
        <w:t>Shield</w:t>
      </w:r>
      <w:proofErr w:type="spellEnd"/>
      <w:r w:rsidRPr="00B91939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B91939">
        <w:rPr>
          <w:rFonts w:ascii="Arial" w:eastAsia="Arial" w:hAnsi="Arial" w:cs="Arial"/>
          <w:sz w:val="24"/>
          <w:szCs w:val="24"/>
        </w:rPr>
        <w:t>of</w:t>
      </w:r>
      <w:proofErr w:type="spellEnd"/>
      <w:r w:rsidRPr="00B91939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B91939">
        <w:rPr>
          <w:rFonts w:ascii="Arial" w:eastAsia="Arial" w:hAnsi="Arial" w:cs="Arial"/>
          <w:sz w:val="24"/>
          <w:szCs w:val="24"/>
        </w:rPr>
        <w:t>Sefaty</w:t>
      </w:r>
      <w:proofErr w:type="spellEnd"/>
      <w:r w:rsidRPr="00B91939">
        <w:rPr>
          <w:rFonts w:ascii="Arial" w:eastAsia="Arial" w:hAnsi="Arial" w:cs="Arial"/>
          <w:sz w:val="24"/>
          <w:szCs w:val="24"/>
        </w:rPr>
        <w:t xml:space="preserve"> se orgulha do se</w:t>
      </w:r>
      <w:r>
        <w:rPr>
          <w:rFonts w:ascii="Arial" w:eastAsia="Arial" w:hAnsi="Arial" w:cs="Arial"/>
          <w:sz w:val="24"/>
          <w:szCs w:val="24"/>
        </w:rPr>
        <w:t>u principal objetivo que é ser uma empresa centrada em passar proteção e confiança para nossos consumidores, onde os usuários podem descobrir e pesquisar sobre qualquer coisa navegando pelo site ou perguntando para nossa IA Magic</w:t>
      </w:r>
    </w:p>
    <w:p w14:paraId="3D293242" w14:textId="77777777" w:rsidR="00D028FF" w:rsidRPr="00B91939" w:rsidRDefault="00D028FF" w:rsidP="00DD2C2B">
      <w:pPr>
        <w:spacing w:before="120" w:after="100" w:afterAutospacing="1"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</w:p>
    <w:p w14:paraId="7079E2B8" w14:textId="77777777" w:rsidR="00D028FF" w:rsidRPr="00D028FF" w:rsidRDefault="00D028FF" w:rsidP="00D028FF">
      <w:pPr>
        <w:pStyle w:val="Ttulo2"/>
        <w:rPr>
          <w:rFonts w:eastAsia="Arial"/>
        </w:rPr>
      </w:pPr>
      <w:bookmarkStart w:id="12" w:name="_Toc36715565"/>
      <w:r w:rsidRPr="00D028FF">
        <w:rPr>
          <w:rFonts w:eastAsia="Arial"/>
        </w:rPr>
        <w:t>VALORES</w:t>
      </w:r>
      <w:bookmarkEnd w:id="12"/>
    </w:p>
    <w:p w14:paraId="0EFB9765" w14:textId="77777777" w:rsidR="00D028FF" w:rsidRDefault="00D028FF" w:rsidP="00D028FF">
      <w:pPr>
        <w:spacing w:before="120" w:after="100" w:afterAutospacing="1"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</w:p>
    <w:p w14:paraId="42AD7CA3" w14:textId="6DD55DD7" w:rsidR="00D028FF" w:rsidRPr="00B91939" w:rsidRDefault="00FB31C0" w:rsidP="00DD2C2B">
      <w:pPr>
        <w:spacing w:before="120" w:after="100" w:afterAutospacing="1"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Nosso valor é conhecer as necessidades de nossos consumidores. </w:t>
      </w:r>
      <w:r w:rsidRPr="00B91939">
        <w:rPr>
          <w:rFonts w:ascii="Arial" w:eastAsia="Arial" w:hAnsi="Arial" w:cs="Arial"/>
          <w:sz w:val="24"/>
          <w:szCs w:val="24"/>
        </w:rPr>
        <w:t xml:space="preserve">A Magic </w:t>
      </w:r>
      <w:proofErr w:type="spellStart"/>
      <w:r w:rsidRPr="00B91939">
        <w:rPr>
          <w:rFonts w:ascii="Arial" w:eastAsia="Arial" w:hAnsi="Arial" w:cs="Arial"/>
          <w:sz w:val="24"/>
          <w:szCs w:val="24"/>
        </w:rPr>
        <w:t>Shield</w:t>
      </w:r>
      <w:proofErr w:type="spellEnd"/>
      <w:r w:rsidRPr="00B91939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B91939">
        <w:rPr>
          <w:rFonts w:ascii="Arial" w:eastAsia="Arial" w:hAnsi="Arial" w:cs="Arial"/>
          <w:sz w:val="24"/>
          <w:szCs w:val="24"/>
        </w:rPr>
        <w:t>of</w:t>
      </w:r>
      <w:proofErr w:type="spellEnd"/>
      <w:r w:rsidRPr="00B91939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B91939">
        <w:rPr>
          <w:rFonts w:ascii="Arial" w:eastAsia="Arial" w:hAnsi="Arial" w:cs="Arial"/>
          <w:sz w:val="24"/>
          <w:szCs w:val="24"/>
        </w:rPr>
        <w:t>Sefaty</w:t>
      </w:r>
      <w:proofErr w:type="spellEnd"/>
      <w:r w:rsidR="00B91939" w:rsidRPr="00B91939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00B91939" w:rsidRPr="00B91939">
        <w:rPr>
          <w:rFonts w:ascii="Arial" w:eastAsia="Arial" w:hAnsi="Arial" w:cs="Arial"/>
          <w:sz w:val="24"/>
          <w:szCs w:val="24"/>
        </w:rPr>
        <w:t>tambem</w:t>
      </w:r>
      <w:proofErr w:type="spellEnd"/>
      <w:r w:rsidR="00B91939" w:rsidRPr="00B91939">
        <w:rPr>
          <w:rFonts w:ascii="Arial" w:eastAsia="Arial" w:hAnsi="Arial" w:cs="Arial"/>
          <w:sz w:val="24"/>
          <w:szCs w:val="24"/>
        </w:rPr>
        <w:t xml:space="preserve"> prega pela confia</w:t>
      </w:r>
      <w:r w:rsidR="00B91939">
        <w:rPr>
          <w:rFonts w:ascii="Arial" w:eastAsia="Arial" w:hAnsi="Arial" w:cs="Arial"/>
          <w:sz w:val="24"/>
          <w:szCs w:val="24"/>
        </w:rPr>
        <w:t xml:space="preserve">nça e inovação, fatores que </w:t>
      </w:r>
      <w:r w:rsidR="00AC39A1" w:rsidRPr="00AC39A1">
        <w:rPr>
          <w:rFonts w:ascii="Arial" w:eastAsia="Arial" w:hAnsi="Arial" w:cs="Arial"/>
          <w:sz w:val="24"/>
          <w:szCs w:val="24"/>
        </w:rPr>
        <w:t>contribuíram</w:t>
      </w:r>
      <w:r w:rsidR="00B91939">
        <w:rPr>
          <w:rFonts w:ascii="Arial" w:eastAsia="Arial" w:hAnsi="Arial" w:cs="Arial"/>
          <w:sz w:val="24"/>
          <w:szCs w:val="24"/>
        </w:rPr>
        <w:t xml:space="preserve"> para a formação de uma cultura organizacional focada no cliente. Atualmente a Magic </w:t>
      </w:r>
      <w:proofErr w:type="spellStart"/>
      <w:r w:rsidR="00B91939">
        <w:rPr>
          <w:rFonts w:ascii="Arial" w:eastAsia="Arial" w:hAnsi="Arial" w:cs="Arial"/>
          <w:sz w:val="24"/>
          <w:szCs w:val="24"/>
        </w:rPr>
        <w:t>Shield</w:t>
      </w:r>
      <w:proofErr w:type="spellEnd"/>
      <w:r w:rsidR="00B91939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00B91939">
        <w:rPr>
          <w:rFonts w:ascii="Arial" w:eastAsia="Arial" w:hAnsi="Arial" w:cs="Arial"/>
          <w:sz w:val="24"/>
          <w:szCs w:val="24"/>
        </w:rPr>
        <w:t>of</w:t>
      </w:r>
      <w:proofErr w:type="spellEnd"/>
      <w:r w:rsidR="00B91939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00B91939">
        <w:rPr>
          <w:rFonts w:ascii="Arial" w:eastAsia="Arial" w:hAnsi="Arial" w:cs="Arial"/>
          <w:sz w:val="24"/>
          <w:szCs w:val="24"/>
        </w:rPr>
        <w:t>Sefaty</w:t>
      </w:r>
      <w:proofErr w:type="spellEnd"/>
      <w:r w:rsidR="00B91939">
        <w:rPr>
          <w:rFonts w:ascii="Arial" w:eastAsia="Arial" w:hAnsi="Arial" w:cs="Arial"/>
          <w:sz w:val="24"/>
          <w:szCs w:val="24"/>
        </w:rPr>
        <w:t xml:space="preserve"> está sendo bem comentada por conta de sua inovação Magic.</w:t>
      </w:r>
    </w:p>
    <w:p w14:paraId="14934605" w14:textId="77777777" w:rsidR="00642A21" w:rsidRPr="00B91939" w:rsidRDefault="00642A21" w:rsidP="00642A21"/>
    <w:p w14:paraId="6A763CCA" w14:textId="77777777" w:rsidR="000C2ED3" w:rsidRPr="00B91939" w:rsidRDefault="000C2ED3" w:rsidP="005B73A9">
      <w:pPr>
        <w:spacing w:line="360" w:lineRule="auto"/>
        <w:rPr>
          <w:rFonts w:ascii="Arial" w:hAnsi="Arial" w:cs="Arial"/>
          <w:sz w:val="24"/>
          <w:szCs w:val="24"/>
        </w:rPr>
      </w:pPr>
    </w:p>
    <w:p w14:paraId="55071122" w14:textId="3B70753C" w:rsidR="000C2ED3" w:rsidRDefault="000C2ED3" w:rsidP="000C2ED3">
      <w:pPr>
        <w:pStyle w:val="Ttulo1"/>
        <w:tabs>
          <w:tab w:val="clear" w:pos="360"/>
          <w:tab w:val="num" w:pos="709"/>
        </w:tabs>
        <w:spacing w:line="360" w:lineRule="auto"/>
        <w:ind w:left="709" w:hanging="709"/>
        <w:rPr>
          <w:color w:val="000000"/>
        </w:rPr>
      </w:pPr>
      <w:bookmarkStart w:id="13" w:name="_Toc36715566"/>
      <w:r w:rsidRPr="000C2ED3">
        <w:rPr>
          <w:rFonts w:cs="Arial"/>
          <w:szCs w:val="28"/>
        </w:rPr>
        <w:lastRenderedPageBreak/>
        <w:t xml:space="preserve">DEFINIÇÃO </w:t>
      </w:r>
      <w:r w:rsidR="00AA38AC">
        <w:rPr>
          <w:rFonts w:cs="Arial"/>
          <w:szCs w:val="28"/>
        </w:rPr>
        <w:t xml:space="preserve">DA EQUIPE, </w:t>
      </w:r>
      <w:r w:rsidR="00AA38AC">
        <w:rPr>
          <w:color w:val="000000"/>
        </w:rPr>
        <w:t>DIVISÃO DE PAPÉIS E TAREFAS, CRONOGRAMA DE DESENVOLVIMENTO</w:t>
      </w:r>
      <w:bookmarkEnd w:id="13"/>
    </w:p>
    <w:p w14:paraId="644E46E0" w14:textId="2A01F58A" w:rsidR="00D31C1A" w:rsidRDefault="00D31C1A" w:rsidP="00D31C1A"/>
    <w:p w14:paraId="283573C5" w14:textId="25A70EBB" w:rsidR="00D31C1A" w:rsidRDefault="00D31C1A" w:rsidP="00D31C1A"/>
    <w:p w14:paraId="14ECDE53" w14:textId="5E19C714" w:rsidR="00D31C1A" w:rsidRDefault="00D31C1A" w:rsidP="00D31C1A"/>
    <w:p w14:paraId="1DF73B8F" w14:textId="30B4A901" w:rsidR="00D31C1A" w:rsidRDefault="00D31C1A" w:rsidP="00D31C1A"/>
    <w:p w14:paraId="1DC44CDA" w14:textId="0EC51799" w:rsidR="00D31C1A" w:rsidRDefault="00D31C1A" w:rsidP="00D31C1A"/>
    <w:p w14:paraId="3A26F83D" w14:textId="040E03B8" w:rsidR="00D31C1A" w:rsidRDefault="00D31C1A" w:rsidP="00D31C1A"/>
    <w:p w14:paraId="28B16F3B" w14:textId="3A04E58D" w:rsidR="00D31C1A" w:rsidRDefault="00D31C1A" w:rsidP="00D31C1A"/>
    <w:p w14:paraId="68E7381F" w14:textId="77777777" w:rsidR="00D31C1A" w:rsidRPr="00D31C1A" w:rsidRDefault="00D31C1A" w:rsidP="00D31C1A"/>
    <w:p w14:paraId="0B2939F2" w14:textId="76DDE9D3" w:rsidR="000C2ED3" w:rsidRDefault="000C2ED3" w:rsidP="005B73A9">
      <w:pPr>
        <w:spacing w:line="360" w:lineRule="auto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9208" w:type="dxa"/>
        <w:jc w:val="center"/>
        <w:tblLook w:val="04A0" w:firstRow="1" w:lastRow="0" w:firstColumn="1" w:lastColumn="0" w:noHBand="0" w:noVBand="1"/>
      </w:tblPr>
      <w:tblGrid>
        <w:gridCol w:w="3859"/>
        <w:gridCol w:w="1096"/>
        <w:gridCol w:w="1306"/>
        <w:gridCol w:w="1095"/>
        <w:gridCol w:w="1075"/>
        <w:gridCol w:w="777"/>
      </w:tblGrid>
      <w:tr w:rsidR="00D31C1A" w14:paraId="59E90D9F" w14:textId="56A45B01" w:rsidTr="004F6B3F">
        <w:trPr>
          <w:trHeight w:val="343"/>
          <w:jc w:val="center"/>
        </w:trPr>
        <w:tc>
          <w:tcPr>
            <w:tcW w:w="3859" w:type="dxa"/>
          </w:tcPr>
          <w:p w14:paraId="6150B2BC" w14:textId="4B2D03EA" w:rsidR="00D31C1A" w:rsidRPr="00D31C1A" w:rsidRDefault="00D31C1A" w:rsidP="004F6B3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31C1A">
              <w:rPr>
                <w:rFonts w:ascii="Arial" w:hAnsi="Arial" w:cs="Arial"/>
                <w:b/>
                <w:bCs/>
                <w:sz w:val="24"/>
                <w:szCs w:val="24"/>
              </w:rPr>
              <w:t>Período</w:t>
            </w:r>
          </w:p>
        </w:tc>
        <w:tc>
          <w:tcPr>
            <w:tcW w:w="5349" w:type="dxa"/>
            <w:gridSpan w:val="5"/>
          </w:tcPr>
          <w:p w14:paraId="7A4425AD" w14:textId="6D23AFC7" w:rsidR="00D31C1A" w:rsidRPr="00D31C1A" w:rsidRDefault="00D31C1A" w:rsidP="004F6B3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31C1A">
              <w:rPr>
                <w:rFonts w:ascii="Arial" w:hAnsi="Arial" w:cs="Arial"/>
                <w:b/>
                <w:bCs/>
                <w:sz w:val="24"/>
                <w:szCs w:val="24"/>
              </w:rPr>
              <w:t>2021</w:t>
            </w:r>
          </w:p>
        </w:tc>
      </w:tr>
      <w:tr w:rsidR="004F6B3F" w14:paraId="5882BAB9" w14:textId="77777777" w:rsidTr="004F6B3F">
        <w:trPr>
          <w:trHeight w:val="343"/>
          <w:jc w:val="center"/>
        </w:trPr>
        <w:tc>
          <w:tcPr>
            <w:tcW w:w="3859" w:type="dxa"/>
          </w:tcPr>
          <w:p w14:paraId="5CBC7CC7" w14:textId="2A5F0089" w:rsidR="00D31C1A" w:rsidRPr="00D31C1A" w:rsidRDefault="00D31C1A" w:rsidP="004F6B3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31C1A">
              <w:rPr>
                <w:rFonts w:ascii="Arial" w:hAnsi="Arial" w:cs="Arial"/>
                <w:b/>
                <w:bCs/>
                <w:sz w:val="24"/>
                <w:szCs w:val="24"/>
              </w:rPr>
              <w:t>Meses</w:t>
            </w:r>
          </w:p>
        </w:tc>
        <w:tc>
          <w:tcPr>
            <w:tcW w:w="1096" w:type="dxa"/>
          </w:tcPr>
          <w:p w14:paraId="465C40D4" w14:textId="3143226F" w:rsidR="00D31C1A" w:rsidRPr="00D31C1A" w:rsidRDefault="00D31C1A" w:rsidP="004F6B3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D31C1A">
              <w:rPr>
                <w:rFonts w:ascii="Arial" w:hAnsi="Arial" w:cs="Arial"/>
                <w:b/>
                <w:bCs/>
                <w:sz w:val="24"/>
                <w:szCs w:val="24"/>
              </w:rPr>
              <w:t>Fev</w:t>
            </w:r>
            <w:proofErr w:type="spellEnd"/>
          </w:p>
        </w:tc>
        <w:tc>
          <w:tcPr>
            <w:tcW w:w="1306" w:type="dxa"/>
          </w:tcPr>
          <w:p w14:paraId="73C6E591" w14:textId="6110E6B2" w:rsidR="00D31C1A" w:rsidRPr="00D31C1A" w:rsidRDefault="00D31C1A" w:rsidP="004F6B3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D31C1A">
              <w:rPr>
                <w:rFonts w:ascii="Arial" w:hAnsi="Arial" w:cs="Arial"/>
                <w:b/>
                <w:bCs/>
                <w:sz w:val="24"/>
                <w:szCs w:val="24"/>
              </w:rPr>
              <w:t>Març</w:t>
            </w:r>
            <w:proofErr w:type="spellEnd"/>
          </w:p>
        </w:tc>
        <w:tc>
          <w:tcPr>
            <w:tcW w:w="1095" w:type="dxa"/>
          </w:tcPr>
          <w:p w14:paraId="6C1C1668" w14:textId="05F8D36D" w:rsidR="00D31C1A" w:rsidRPr="00D31C1A" w:rsidRDefault="00D31C1A" w:rsidP="004F6B3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D31C1A">
              <w:rPr>
                <w:rFonts w:ascii="Arial" w:hAnsi="Arial" w:cs="Arial"/>
                <w:b/>
                <w:bCs/>
                <w:sz w:val="24"/>
                <w:szCs w:val="24"/>
              </w:rPr>
              <w:t>Abr</w:t>
            </w:r>
            <w:proofErr w:type="spellEnd"/>
          </w:p>
        </w:tc>
        <w:tc>
          <w:tcPr>
            <w:tcW w:w="1075" w:type="dxa"/>
          </w:tcPr>
          <w:p w14:paraId="6041492A" w14:textId="769E1213" w:rsidR="00D31C1A" w:rsidRPr="00D31C1A" w:rsidRDefault="00D31C1A" w:rsidP="004F6B3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31C1A">
              <w:rPr>
                <w:rFonts w:ascii="Arial" w:hAnsi="Arial" w:cs="Arial"/>
                <w:b/>
                <w:bCs/>
                <w:sz w:val="24"/>
                <w:szCs w:val="24"/>
              </w:rPr>
              <w:t>Mai</w:t>
            </w:r>
          </w:p>
        </w:tc>
        <w:tc>
          <w:tcPr>
            <w:tcW w:w="777" w:type="dxa"/>
          </w:tcPr>
          <w:p w14:paraId="2ACDF80D" w14:textId="5F12B85A" w:rsidR="00D31C1A" w:rsidRPr="00D31C1A" w:rsidRDefault="00D31C1A" w:rsidP="004F6B3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D31C1A">
              <w:rPr>
                <w:rFonts w:ascii="Arial" w:hAnsi="Arial" w:cs="Arial"/>
                <w:b/>
                <w:bCs/>
                <w:sz w:val="24"/>
                <w:szCs w:val="24"/>
              </w:rPr>
              <w:t>Jun</w:t>
            </w:r>
            <w:proofErr w:type="spellEnd"/>
          </w:p>
        </w:tc>
      </w:tr>
      <w:tr w:rsidR="004F6B3F" w14:paraId="1E7B0AED" w14:textId="77777777" w:rsidTr="004F6B3F">
        <w:trPr>
          <w:trHeight w:val="343"/>
          <w:jc w:val="center"/>
        </w:trPr>
        <w:tc>
          <w:tcPr>
            <w:tcW w:w="3859" w:type="dxa"/>
          </w:tcPr>
          <w:p w14:paraId="2A423BD3" w14:textId="0F52DC76" w:rsidR="00D31C1A" w:rsidRPr="004F6B3F" w:rsidRDefault="004F6B3F" w:rsidP="004F6B3F">
            <w:pPr>
              <w:rPr>
                <w:rFonts w:ascii="Arial" w:hAnsi="Arial" w:cs="Arial"/>
                <w:sz w:val="24"/>
                <w:szCs w:val="24"/>
              </w:rPr>
            </w:pPr>
            <w:r w:rsidRPr="004F6B3F">
              <w:rPr>
                <w:rFonts w:ascii="Arial" w:hAnsi="Arial" w:cs="Arial"/>
                <w:sz w:val="24"/>
                <w:szCs w:val="24"/>
              </w:rPr>
              <w:t>Pesquisa bibliográfica</w:t>
            </w:r>
          </w:p>
        </w:tc>
        <w:tc>
          <w:tcPr>
            <w:tcW w:w="1096" w:type="dxa"/>
          </w:tcPr>
          <w:p w14:paraId="32A51352" w14:textId="2923F6AF" w:rsidR="00D31C1A" w:rsidRPr="004F6B3F" w:rsidRDefault="004F6B3F" w:rsidP="004F6B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F6B3F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306" w:type="dxa"/>
          </w:tcPr>
          <w:p w14:paraId="382162CC" w14:textId="2D71E007" w:rsidR="00D31C1A" w:rsidRPr="004F6B3F" w:rsidRDefault="004F6B3F" w:rsidP="004F6B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F6B3F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095" w:type="dxa"/>
          </w:tcPr>
          <w:p w14:paraId="3AA2006F" w14:textId="04AC3F58" w:rsidR="00D31C1A" w:rsidRPr="004F6B3F" w:rsidRDefault="004F6B3F" w:rsidP="004F6B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F6B3F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075" w:type="dxa"/>
          </w:tcPr>
          <w:p w14:paraId="08CED289" w14:textId="5F06BB6E" w:rsidR="00D31C1A" w:rsidRPr="004F6B3F" w:rsidRDefault="004F6B3F" w:rsidP="004F6B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F6B3F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777" w:type="dxa"/>
          </w:tcPr>
          <w:p w14:paraId="558BDAA1" w14:textId="22123AFE" w:rsidR="00D31C1A" w:rsidRPr="004F6B3F" w:rsidRDefault="00D31C1A" w:rsidP="004F6B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F6B3F" w14:paraId="6086C509" w14:textId="77777777" w:rsidTr="004F6B3F">
        <w:trPr>
          <w:trHeight w:val="343"/>
          <w:jc w:val="center"/>
        </w:trPr>
        <w:tc>
          <w:tcPr>
            <w:tcW w:w="3859" w:type="dxa"/>
          </w:tcPr>
          <w:p w14:paraId="715EDEF7" w14:textId="7C168817" w:rsidR="00D31C1A" w:rsidRPr="004F6B3F" w:rsidRDefault="004F6B3F" w:rsidP="004F6B3F">
            <w:pPr>
              <w:rPr>
                <w:rFonts w:ascii="Arial" w:hAnsi="Arial" w:cs="Arial"/>
                <w:sz w:val="24"/>
                <w:szCs w:val="24"/>
              </w:rPr>
            </w:pPr>
            <w:r w:rsidRPr="004F6B3F">
              <w:rPr>
                <w:rFonts w:ascii="Arial" w:hAnsi="Arial" w:cs="Arial"/>
                <w:sz w:val="24"/>
                <w:szCs w:val="24"/>
              </w:rPr>
              <w:t>Definição do tema</w:t>
            </w:r>
          </w:p>
        </w:tc>
        <w:tc>
          <w:tcPr>
            <w:tcW w:w="1096" w:type="dxa"/>
          </w:tcPr>
          <w:p w14:paraId="7A783E0F" w14:textId="24FE4F18" w:rsidR="00D31C1A" w:rsidRPr="004F6B3F" w:rsidRDefault="004F6B3F" w:rsidP="004F6B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F6B3F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306" w:type="dxa"/>
          </w:tcPr>
          <w:p w14:paraId="3E35D1CF" w14:textId="01E2F25B" w:rsidR="00D31C1A" w:rsidRPr="004F6B3F" w:rsidRDefault="00D31C1A" w:rsidP="004F6B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95" w:type="dxa"/>
          </w:tcPr>
          <w:p w14:paraId="762162EC" w14:textId="73D7F097" w:rsidR="00D31C1A" w:rsidRPr="004F6B3F" w:rsidRDefault="00D31C1A" w:rsidP="004F6B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75" w:type="dxa"/>
          </w:tcPr>
          <w:p w14:paraId="2D82DD21" w14:textId="77777777" w:rsidR="00D31C1A" w:rsidRPr="004F6B3F" w:rsidRDefault="00D31C1A" w:rsidP="004F6B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77" w:type="dxa"/>
          </w:tcPr>
          <w:p w14:paraId="0869A167" w14:textId="016F7FB4" w:rsidR="00D31C1A" w:rsidRPr="004F6B3F" w:rsidRDefault="00D31C1A" w:rsidP="004F6B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F6B3F" w14:paraId="4B9C8B26" w14:textId="77777777" w:rsidTr="004F6B3F">
        <w:trPr>
          <w:trHeight w:val="343"/>
          <w:jc w:val="center"/>
        </w:trPr>
        <w:tc>
          <w:tcPr>
            <w:tcW w:w="3859" w:type="dxa"/>
          </w:tcPr>
          <w:p w14:paraId="2D41E048" w14:textId="0D6CD052" w:rsidR="00D31C1A" w:rsidRPr="004F6B3F" w:rsidRDefault="004F6B3F" w:rsidP="004F6B3F">
            <w:pPr>
              <w:rPr>
                <w:rFonts w:ascii="Arial" w:hAnsi="Arial" w:cs="Arial"/>
                <w:sz w:val="24"/>
                <w:szCs w:val="24"/>
              </w:rPr>
            </w:pPr>
            <w:r w:rsidRPr="004F6B3F">
              <w:rPr>
                <w:rFonts w:ascii="Arial" w:hAnsi="Arial" w:cs="Arial"/>
                <w:sz w:val="24"/>
                <w:szCs w:val="24"/>
              </w:rPr>
              <w:t xml:space="preserve">Definição da metodologia </w:t>
            </w:r>
          </w:p>
        </w:tc>
        <w:tc>
          <w:tcPr>
            <w:tcW w:w="1096" w:type="dxa"/>
          </w:tcPr>
          <w:p w14:paraId="6207CE0D" w14:textId="77777777" w:rsidR="00D31C1A" w:rsidRPr="004F6B3F" w:rsidRDefault="00D31C1A" w:rsidP="004F6B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06" w:type="dxa"/>
          </w:tcPr>
          <w:p w14:paraId="7D61C76D" w14:textId="22809728" w:rsidR="00D31C1A" w:rsidRPr="004F6B3F" w:rsidRDefault="004F6B3F" w:rsidP="004F6B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F6B3F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095" w:type="dxa"/>
          </w:tcPr>
          <w:p w14:paraId="2AB95F9D" w14:textId="530F2C9B" w:rsidR="00D31C1A" w:rsidRPr="004F6B3F" w:rsidRDefault="004F6B3F" w:rsidP="004F6B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F6B3F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075" w:type="dxa"/>
          </w:tcPr>
          <w:p w14:paraId="5051EA54" w14:textId="77777777" w:rsidR="00D31C1A" w:rsidRPr="004F6B3F" w:rsidRDefault="00D31C1A" w:rsidP="004F6B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77" w:type="dxa"/>
          </w:tcPr>
          <w:p w14:paraId="57C9DFA8" w14:textId="106A126F" w:rsidR="00D31C1A" w:rsidRPr="004F6B3F" w:rsidRDefault="00D31C1A" w:rsidP="004F6B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F6B3F" w14:paraId="5920C0B9" w14:textId="77777777" w:rsidTr="004F6B3F">
        <w:trPr>
          <w:trHeight w:val="343"/>
          <w:jc w:val="center"/>
        </w:trPr>
        <w:tc>
          <w:tcPr>
            <w:tcW w:w="3859" w:type="dxa"/>
          </w:tcPr>
          <w:p w14:paraId="4F9314E9" w14:textId="0801588F" w:rsidR="00D31C1A" w:rsidRPr="004F6B3F" w:rsidRDefault="004F6B3F" w:rsidP="004F6B3F">
            <w:pPr>
              <w:rPr>
                <w:rFonts w:ascii="Arial" w:hAnsi="Arial" w:cs="Arial"/>
                <w:sz w:val="24"/>
                <w:szCs w:val="24"/>
              </w:rPr>
            </w:pPr>
            <w:r w:rsidRPr="004F6B3F">
              <w:rPr>
                <w:rFonts w:ascii="Arial" w:hAnsi="Arial" w:cs="Arial"/>
                <w:sz w:val="24"/>
                <w:szCs w:val="24"/>
              </w:rPr>
              <w:t>Preparação para coleta de dados</w:t>
            </w:r>
          </w:p>
        </w:tc>
        <w:tc>
          <w:tcPr>
            <w:tcW w:w="1096" w:type="dxa"/>
          </w:tcPr>
          <w:p w14:paraId="0FD036AD" w14:textId="77777777" w:rsidR="00D31C1A" w:rsidRPr="004F6B3F" w:rsidRDefault="00D31C1A" w:rsidP="004F6B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06" w:type="dxa"/>
          </w:tcPr>
          <w:p w14:paraId="6855BEE9" w14:textId="6078A7F4" w:rsidR="00D31C1A" w:rsidRPr="004F6B3F" w:rsidRDefault="00D31C1A" w:rsidP="004F6B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95" w:type="dxa"/>
          </w:tcPr>
          <w:p w14:paraId="207FD1A9" w14:textId="36AF08DE" w:rsidR="00D31C1A" w:rsidRPr="004F6B3F" w:rsidRDefault="004F6B3F" w:rsidP="004F6B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F6B3F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075" w:type="dxa"/>
          </w:tcPr>
          <w:p w14:paraId="58EFBB81" w14:textId="77777777" w:rsidR="00D31C1A" w:rsidRPr="004F6B3F" w:rsidRDefault="00D31C1A" w:rsidP="004F6B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77" w:type="dxa"/>
          </w:tcPr>
          <w:p w14:paraId="740E4CCD" w14:textId="71976AF9" w:rsidR="00D31C1A" w:rsidRPr="004F6B3F" w:rsidRDefault="00D31C1A" w:rsidP="004F6B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F6B3F" w14:paraId="3D5F2DCD" w14:textId="77777777" w:rsidTr="004F6B3F">
        <w:trPr>
          <w:trHeight w:val="343"/>
          <w:jc w:val="center"/>
        </w:trPr>
        <w:tc>
          <w:tcPr>
            <w:tcW w:w="3859" w:type="dxa"/>
          </w:tcPr>
          <w:p w14:paraId="588E5392" w14:textId="6FABE709" w:rsidR="00D31C1A" w:rsidRPr="004F6B3F" w:rsidRDefault="004F6B3F" w:rsidP="004F6B3F">
            <w:pPr>
              <w:rPr>
                <w:rFonts w:ascii="Arial" w:hAnsi="Arial" w:cs="Arial"/>
                <w:sz w:val="24"/>
                <w:szCs w:val="24"/>
              </w:rPr>
            </w:pPr>
            <w:r w:rsidRPr="004F6B3F">
              <w:rPr>
                <w:rFonts w:ascii="Arial" w:hAnsi="Arial" w:cs="Arial"/>
                <w:sz w:val="24"/>
                <w:szCs w:val="24"/>
              </w:rPr>
              <w:t>Analise dos dados</w:t>
            </w:r>
          </w:p>
        </w:tc>
        <w:tc>
          <w:tcPr>
            <w:tcW w:w="1096" w:type="dxa"/>
          </w:tcPr>
          <w:p w14:paraId="21AF7704" w14:textId="77777777" w:rsidR="00D31C1A" w:rsidRPr="004F6B3F" w:rsidRDefault="00D31C1A" w:rsidP="004F6B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06" w:type="dxa"/>
          </w:tcPr>
          <w:p w14:paraId="0F37D10E" w14:textId="41CE4810" w:rsidR="00D31C1A" w:rsidRPr="004F6B3F" w:rsidRDefault="00D31C1A" w:rsidP="004F6B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95" w:type="dxa"/>
          </w:tcPr>
          <w:p w14:paraId="6E92F7C8" w14:textId="0039F147" w:rsidR="00D31C1A" w:rsidRPr="004F6B3F" w:rsidRDefault="00D31C1A" w:rsidP="004F6B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75" w:type="dxa"/>
          </w:tcPr>
          <w:p w14:paraId="16C6A818" w14:textId="49E9E8D7" w:rsidR="00D31C1A" w:rsidRPr="004F6B3F" w:rsidRDefault="004F6B3F" w:rsidP="004F6B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F6B3F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777" w:type="dxa"/>
          </w:tcPr>
          <w:p w14:paraId="59FBB397" w14:textId="7FF9372D" w:rsidR="00D31C1A" w:rsidRPr="004F6B3F" w:rsidRDefault="00D31C1A" w:rsidP="004F6B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F6B3F" w14:paraId="3E483C10" w14:textId="77777777" w:rsidTr="004F6B3F">
        <w:trPr>
          <w:trHeight w:val="343"/>
          <w:jc w:val="center"/>
        </w:trPr>
        <w:tc>
          <w:tcPr>
            <w:tcW w:w="3859" w:type="dxa"/>
          </w:tcPr>
          <w:p w14:paraId="076CF14F" w14:textId="55A4D8DF" w:rsidR="00D31C1A" w:rsidRPr="004F6B3F" w:rsidRDefault="004F6B3F" w:rsidP="004F6B3F">
            <w:pPr>
              <w:rPr>
                <w:rFonts w:ascii="Arial" w:hAnsi="Arial" w:cs="Arial"/>
                <w:sz w:val="24"/>
                <w:szCs w:val="24"/>
              </w:rPr>
            </w:pPr>
            <w:r w:rsidRPr="004F6B3F">
              <w:rPr>
                <w:rFonts w:ascii="Arial" w:hAnsi="Arial" w:cs="Arial"/>
                <w:sz w:val="24"/>
                <w:szCs w:val="24"/>
              </w:rPr>
              <w:t xml:space="preserve">Elaboração da conclusão </w:t>
            </w:r>
          </w:p>
        </w:tc>
        <w:tc>
          <w:tcPr>
            <w:tcW w:w="1096" w:type="dxa"/>
          </w:tcPr>
          <w:p w14:paraId="2F0F0595" w14:textId="77777777" w:rsidR="00D31C1A" w:rsidRPr="004F6B3F" w:rsidRDefault="00D31C1A" w:rsidP="004F6B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06" w:type="dxa"/>
          </w:tcPr>
          <w:p w14:paraId="3AD06521" w14:textId="637588D3" w:rsidR="00D31C1A" w:rsidRPr="004F6B3F" w:rsidRDefault="00D31C1A" w:rsidP="004F6B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95" w:type="dxa"/>
          </w:tcPr>
          <w:p w14:paraId="75F409AF" w14:textId="6B5BC639" w:rsidR="00D31C1A" w:rsidRPr="004F6B3F" w:rsidRDefault="00D31C1A" w:rsidP="004F6B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75" w:type="dxa"/>
          </w:tcPr>
          <w:p w14:paraId="41FBB4CC" w14:textId="3020CAA4" w:rsidR="00D31C1A" w:rsidRPr="004F6B3F" w:rsidRDefault="004F6B3F" w:rsidP="004F6B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F6B3F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777" w:type="dxa"/>
          </w:tcPr>
          <w:p w14:paraId="4600CC64" w14:textId="2A29B2C1" w:rsidR="004F6B3F" w:rsidRPr="004F6B3F" w:rsidRDefault="004F6B3F" w:rsidP="004F6B3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F6B3F" w14:paraId="1EB06B9B" w14:textId="77777777" w:rsidTr="004F6B3F">
        <w:trPr>
          <w:trHeight w:val="343"/>
          <w:jc w:val="center"/>
        </w:trPr>
        <w:tc>
          <w:tcPr>
            <w:tcW w:w="3859" w:type="dxa"/>
          </w:tcPr>
          <w:p w14:paraId="694467CB" w14:textId="437AF9C6" w:rsidR="004F6B3F" w:rsidRPr="004F6B3F" w:rsidRDefault="004F6B3F" w:rsidP="004F6B3F">
            <w:pPr>
              <w:rPr>
                <w:rFonts w:ascii="Arial" w:hAnsi="Arial" w:cs="Arial"/>
                <w:sz w:val="24"/>
                <w:szCs w:val="24"/>
              </w:rPr>
            </w:pPr>
            <w:r w:rsidRPr="004F6B3F">
              <w:rPr>
                <w:rFonts w:ascii="Arial" w:hAnsi="Arial" w:cs="Arial"/>
                <w:sz w:val="24"/>
                <w:szCs w:val="24"/>
              </w:rPr>
              <w:t>Ajustes finais</w:t>
            </w:r>
          </w:p>
        </w:tc>
        <w:tc>
          <w:tcPr>
            <w:tcW w:w="1096" w:type="dxa"/>
          </w:tcPr>
          <w:p w14:paraId="004ED18F" w14:textId="77777777" w:rsidR="004F6B3F" w:rsidRPr="004F6B3F" w:rsidRDefault="004F6B3F" w:rsidP="004F6B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06" w:type="dxa"/>
          </w:tcPr>
          <w:p w14:paraId="6ACA0342" w14:textId="77777777" w:rsidR="004F6B3F" w:rsidRPr="004F6B3F" w:rsidRDefault="004F6B3F" w:rsidP="004F6B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95" w:type="dxa"/>
          </w:tcPr>
          <w:p w14:paraId="62EBF08A" w14:textId="77777777" w:rsidR="004F6B3F" w:rsidRPr="004F6B3F" w:rsidRDefault="004F6B3F" w:rsidP="004F6B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75" w:type="dxa"/>
          </w:tcPr>
          <w:p w14:paraId="1077C636" w14:textId="68A6AEE2" w:rsidR="004F6B3F" w:rsidRPr="004F6B3F" w:rsidRDefault="004F6B3F" w:rsidP="004F6B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F6B3F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777" w:type="dxa"/>
          </w:tcPr>
          <w:p w14:paraId="5DFBC48E" w14:textId="77777777" w:rsidR="004F6B3F" w:rsidRPr="004F6B3F" w:rsidRDefault="004F6B3F" w:rsidP="004F6B3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F6B3F" w14:paraId="276D3820" w14:textId="77777777" w:rsidTr="004F6B3F">
        <w:trPr>
          <w:trHeight w:val="343"/>
          <w:jc w:val="center"/>
        </w:trPr>
        <w:tc>
          <w:tcPr>
            <w:tcW w:w="3859" w:type="dxa"/>
          </w:tcPr>
          <w:p w14:paraId="2B430528" w14:textId="6F7D99E2" w:rsidR="004F6B3F" w:rsidRPr="004F6B3F" w:rsidRDefault="004F6B3F" w:rsidP="004F6B3F">
            <w:pPr>
              <w:rPr>
                <w:rFonts w:ascii="Arial" w:hAnsi="Arial" w:cs="Arial"/>
                <w:sz w:val="24"/>
                <w:szCs w:val="24"/>
              </w:rPr>
            </w:pPr>
            <w:r w:rsidRPr="004F6B3F">
              <w:rPr>
                <w:rFonts w:ascii="Arial" w:hAnsi="Arial" w:cs="Arial"/>
                <w:sz w:val="24"/>
                <w:szCs w:val="24"/>
              </w:rPr>
              <w:t>Entrega versão final do Projeto</w:t>
            </w:r>
          </w:p>
        </w:tc>
        <w:tc>
          <w:tcPr>
            <w:tcW w:w="1096" w:type="dxa"/>
          </w:tcPr>
          <w:p w14:paraId="45299537" w14:textId="77777777" w:rsidR="004F6B3F" w:rsidRPr="004F6B3F" w:rsidRDefault="004F6B3F" w:rsidP="004F6B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06" w:type="dxa"/>
          </w:tcPr>
          <w:p w14:paraId="674E35F8" w14:textId="77777777" w:rsidR="004F6B3F" w:rsidRPr="004F6B3F" w:rsidRDefault="004F6B3F" w:rsidP="004F6B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95" w:type="dxa"/>
          </w:tcPr>
          <w:p w14:paraId="3E7966E0" w14:textId="77777777" w:rsidR="004F6B3F" w:rsidRPr="004F6B3F" w:rsidRDefault="004F6B3F" w:rsidP="004F6B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75" w:type="dxa"/>
          </w:tcPr>
          <w:p w14:paraId="526C7BE9" w14:textId="77777777" w:rsidR="004F6B3F" w:rsidRPr="004F6B3F" w:rsidRDefault="004F6B3F" w:rsidP="004F6B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77" w:type="dxa"/>
          </w:tcPr>
          <w:p w14:paraId="26DA8000" w14:textId="2852B4F9" w:rsidR="004F6B3F" w:rsidRPr="004F6B3F" w:rsidRDefault="004F6B3F" w:rsidP="004F6B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F6B3F">
              <w:rPr>
                <w:rFonts w:ascii="Arial" w:hAnsi="Arial" w:cs="Arial"/>
                <w:sz w:val="24"/>
                <w:szCs w:val="24"/>
              </w:rPr>
              <w:t>x</w:t>
            </w:r>
          </w:p>
        </w:tc>
      </w:tr>
    </w:tbl>
    <w:p w14:paraId="4927F7F2" w14:textId="3956DF45" w:rsidR="000C2ED3" w:rsidRPr="009C699F" w:rsidRDefault="000C2ED3" w:rsidP="00A53B6E">
      <w:pPr>
        <w:pBdr>
          <w:between w:val="single" w:sz="4" w:space="1" w:color="auto"/>
          <w:bar w:val="single" w:sz="4" w:color="auto"/>
        </w:pBd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1D5FD383" w14:textId="77777777" w:rsidR="00C62590" w:rsidRPr="00BA50CE" w:rsidRDefault="003B76B4" w:rsidP="00C62590">
      <w:pPr>
        <w:pStyle w:val="Ttulo1"/>
        <w:tabs>
          <w:tab w:val="clear" w:pos="360"/>
          <w:tab w:val="num" w:pos="709"/>
        </w:tabs>
        <w:spacing w:line="360" w:lineRule="auto"/>
        <w:ind w:left="709" w:hanging="709"/>
        <w:rPr>
          <w:rFonts w:cs="Arial"/>
          <w:szCs w:val="28"/>
        </w:rPr>
      </w:pPr>
      <w:bookmarkStart w:id="14" w:name="_Toc36715567"/>
      <w:bookmarkStart w:id="15" w:name="_Toc446186240"/>
      <w:r>
        <w:rPr>
          <w:rFonts w:cs="Arial"/>
          <w:szCs w:val="28"/>
        </w:rPr>
        <w:lastRenderedPageBreak/>
        <w:t>PARTICIPAÇÃO DAS DISCIPLINAS DO SEMESTRE</w:t>
      </w:r>
      <w:bookmarkEnd w:id="14"/>
    </w:p>
    <w:p w14:paraId="0041FED8" w14:textId="77777777" w:rsidR="0002297A" w:rsidRDefault="0002297A" w:rsidP="00DD2C2B">
      <w:pPr>
        <w:spacing w:before="120" w:after="100" w:afterAutospacing="1"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</w:p>
    <w:p w14:paraId="7EDA450F" w14:textId="1342388A" w:rsidR="006D3A08" w:rsidRPr="006D3A08" w:rsidRDefault="004C285E" w:rsidP="006D3A08">
      <w:pPr>
        <w:pStyle w:val="PargrafodaLista"/>
        <w:numPr>
          <w:ilvl w:val="0"/>
          <w:numId w:val="46"/>
        </w:numPr>
        <w:spacing w:line="360" w:lineRule="auto"/>
        <w:rPr>
          <w:rFonts w:ascii="Arial" w:eastAsia="Arial" w:hAnsi="Arial" w:cs="Arial"/>
          <w:sz w:val="24"/>
          <w:szCs w:val="24"/>
        </w:rPr>
      </w:pPr>
      <w:r w:rsidRPr="004C285E">
        <w:rPr>
          <w:rFonts w:ascii="Arial" w:eastAsia="Arial" w:hAnsi="Arial" w:cs="Arial"/>
          <w:sz w:val="24"/>
          <w:szCs w:val="24"/>
        </w:rPr>
        <w:t>ENGENHARIA DE SOFTWARE</w:t>
      </w:r>
      <w:r w:rsidR="006D3A08">
        <w:rPr>
          <w:rFonts w:ascii="Arial" w:eastAsia="Arial" w:hAnsi="Arial" w:cs="Arial"/>
          <w:sz w:val="24"/>
          <w:szCs w:val="24"/>
        </w:rPr>
        <w:t xml:space="preserve">: </w:t>
      </w:r>
      <w:r w:rsidRPr="004C285E">
        <w:rPr>
          <w:rFonts w:ascii="Arial" w:eastAsia="Arial" w:hAnsi="Arial" w:cs="Arial"/>
          <w:sz w:val="24"/>
          <w:szCs w:val="24"/>
        </w:rPr>
        <w:t>Projetar e orientar o desenvolvimento de programas, aplicativos e sistemas de forma que atendam aos requisitos e desempenhem as funções determinadas</w:t>
      </w:r>
      <w:r w:rsidR="00A136AC">
        <w:rPr>
          <w:rFonts w:ascii="Arial" w:eastAsia="Arial" w:hAnsi="Arial" w:cs="Arial"/>
          <w:sz w:val="24"/>
          <w:szCs w:val="24"/>
        </w:rPr>
        <w:t>.</w:t>
      </w:r>
    </w:p>
    <w:p w14:paraId="61541DFC" w14:textId="0C664CCE" w:rsidR="00706C9D" w:rsidRPr="00706C9D" w:rsidRDefault="006D3A08" w:rsidP="00706C9D">
      <w:pPr>
        <w:pStyle w:val="PargrafodaLista"/>
        <w:numPr>
          <w:ilvl w:val="0"/>
          <w:numId w:val="46"/>
        </w:numPr>
        <w:spacing w:line="360" w:lineRule="auto"/>
        <w:rPr>
          <w:rFonts w:ascii="Arial" w:eastAsia="Arial" w:hAnsi="Arial" w:cs="Arial"/>
          <w:sz w:val="24"/>
          <w:szCs w:val="24"/>
        </w:rPr>
      </w:pPr>
      <w:r w:rsidRPr="006D3A08">
        <w:rPr>
          <w:rFonts w:ascii="Arial" w:eastAsia="Arial" w:hAnsi="Arial" w:cs="Arial"/>
          <w:sz w:val="24"/>
          <w:szCs w:val="24"/>
        </w:rPr>
        <w:t>INTERNET DAS COISAS (</w:t>
      </w:r>
      <w:proofErr w:type="spellStart"/>
      <w:r w:rsidRPr="006D3A08">
        <w:rPr>
          <w:rFonts w:ascii="Arial" w:eastAsia="Arial" w:hAnsi="Arial" w:cs="Arial"/>
          <w:sz w:val="24"/>
          <w:szCs w:val="24"/>
        </w:rPr>
        <w:t>IoT</w:t>
      </w:r>
      <w:proofErr w:type="spellEnd"/>
      <w:r w:rsidRPr="006D3A08">
        <w:rPr>
          <w:rFonts w:ascii="Arial" w:eastAsia="Arial" w:hAnsi="Arial" w:cs="Arial"/>
          <w:sz w:val="24"/>
          <w:szCs w:val="24"/>
        </w:rPr>
        <w:t>)</w:t>
      </w:r>
      <w:r>
        <w:rPr>
          <w:rFonts w:ascii="Arial" w:eastAsia="Arial" w:hAnsi="Arial" w:cs="Arial"/>
          <w:sz w:val="24"/>
          <w:szCs w:val="24"/>
        </w:rPr>
        <w:t xml:space="preserve">: </w:t>
      </w:r>
      <w:r w:rsidR="00A136AC" w:rsidRPr="00A136AC">
        <w:rPr>
          <w:rFonts w:ascii="Arial" w:eastAsia="Arial" w:hAnsi="Arial" w:cs="Arial"/>
          <w:sz w:val="24"/>
          <w:szCs w:val="24"/>
        </w:rPr>
        <w:t>Um dispositivo físico que pode receber e transmitir dados por uma rede sem fio sem intervenção manual</w:t>
      </w:r>
      <w:r w:rsidR="00A136AC">
        <w:rPr>
          <w:rFonts w:ascii="Arial" w:eastAsia="Arial" w:hAnsi="Arial" w:cs="Arial"/>
          <w:sz w:val="24"/>
          <w:szCs w:val="24"/>
        </w:rPr>
        <w:t>.</w:t>
      </w:r>
      <w:r w:rsidR="00706C9D">
        <w:rPr>
          <w:rFonts w:ascii="Arial" w:eastAsia="Arial" w:hAnsi="Arial" w:cs="Arial"/>
          <w:sz w:val="24"/>
          <w:szCs w:val="24"/>
        </w:rPr>
        <w:t xml:space="preserve"> </w:t>
      </w:r>
    </w:p>
    <w:p w14:paraId="48C971AC" w14:textId="302FA467" w:rsidR="001C4F5D" w:rsidRDefault="006D3A08" w:rsidP="001C4F5D">
      <w:pPr>
        <w:pStyle w:val="PargrafodaLista"/>
        <w:numPr>
          <w:ilvl w:val="0"/>
          <w:numId w:val="46"/>
        </w:numPr>
        <w:spacing w:line="360" w:lineRule="auto"/>
        <w:rPr>
          <w:rFonts w:ascii="Arial" w:eastAsia="Arial" w:hAnsi="Arial" w:cs="Arial"/>
          <w:sz w:val="24"/>
          <w:szCs w:val="24"/>
        </w:rPr>
      </w:pPr>
      <w:r w:rsidRPr="001C4F5D">
        <w:rPr>
          <w:rFonts w:ascii="Arial" w:eastAsia="Arial" w:hAnsi="Arial" w:cs="Arial"/>
          <w:sz w:val="24"/>
          <w:szCs w:val="24"/>
        </w:rPr>
        <w:t xml:space="preserve">ORGANIZAÇÃO E ARQUITETURA DE COMPUTADORES: </w:t>
      </w:r>
      <w:r w:rsidR="003907F8">
        <w:rPr>
          <w:rFonts w:ascii="Arial" w:eastAsia="Arial" w:hAnsi="Arial" w:cs="Arial"/>
          <w:sz w:val="24"/>
          <w:szCs w:val="24"/>
        </w:rPr>
        <w:t>Dez</w:t>
      </w:r>
      <w:r w:rsidR="00A136AC" w:rsidRPr="001C4F5D">
        <w:rPr>
          <w:rFonts w:ascii="Arial" w:eastAsia="Arial" w:hAnsi="Arial" w:cs="Arial"/>
          <w:sz w:val="24"/>
          <w:szCs w:val="24"/>
        </w:rPr>
        <w:t xml:space="preserve"> servidores </w:t>
      </w:r>
      <w:proofErr w:type="spellStart"/>
      <w:r w:rsidR="00A136AC" w:rsidRPr="001C4F5D">
        <w:rPr>
          <w:rFonts w:ascii="Arial" w:eastAsia="Arial" w:hAnsi="Arial" w:cs="Arial"/>
          <w:sz w:val="24"/>
          <w:szCs w:val="24"/>
        </w:rPr>
        <w:t>PowerEdge</w:t>
      </w:r>
      <w:proofErr w:type="spellEnd"/>
      <w:r w:rsidR="00A136AC" w:rsidRPr="001C4F5D">
        <w:rPr>
          <w:rFonts w:ascii="Arial" w:eastAsia="Arial" w:hAnsi="Arial" w:cs="Arial"/>
          <w:sz w:val="24"/>
          <w:szCs w:val="24"/>
        </w:rPr>
        <w:t xml:space="preserve"> R740xd. </w:t>
      </w:r>
      <w:r w:rsidR="00A136AC" w:rsidRPr="001C4F5D">
        <w:rPr>
          <w:rFonts w:ascii="Arial" w:eastAsia="Arial" w:hAnsi="Arial" w:cs="Arial"/>
          <w:sz w:val="24"/>
          <w:szCs w:val="24"/>
          <w:lang w:val="en-IE"/>
        </w:rPr>
        <w:t xml:space="preserve">2x Intel® Xeon® Silver 4x16GB, 4x SSDs 960GB RAID5 Hot Plug. </w:t>
      </w:r>
      <w:r w:rsidR="00A136AC" w:rsidRPr="001C4F5D">
        <w:rPr>
          <w:rFonts w:ascii="Arial" w:eastAsia="Arial" w:hAnsi="Arial" w:cs="Arial"/>
          <w:sz w:val="24"/>
          <w:szCs w:val="24"/>
        </w:rPr>
        <w:t xml:space="preserve">Fonte redundante, Suporte até 32 Discos. Trinta de dois </w:t>
      </w:r>
      <w:proofErr w:type="spellStart"/>
      <w:r w:rsidR="00A136AC" w:rsidRPr="001C4F5D">
        <w:rPr>
          <w:rFonts w:ascii="Arial" w:eastAsia="Arial" w:hAnsi="Arial" w:cs="Arial"/>
          <w:sz w:val="24"/>
          <w:szCs w:val="24"/>
        </w:rPr>
        <w:t>OptiPlex</w:t>
      </w:r>
      <w:proofErr w:type="spellEnd"/>
      <w:r w:rsidR="00A136AC" w:rsidRPr="001C4F5D">
        <w:rPr>
          <w:rFonts w:ascii="Arial" w:eastAsia="Arial" w:hAnsi="Arial" w:cs="Arial"/>
          <w:sz w:val="24"/>
          <w:szCs w:val="24"/>
        </w:rPr>
        <w:t xml:space="preserve"> Micro 3080,</w:t>
      </w:r>
      <w:r w:rsidR="001C4F5D" w:rsidRPr="001C4F5D">
        <w:rPr>
          <w:rFonts w:ascii="Arial" w:eastAsia="Arial" w:hAnsi="Arial" w:cs="Arial"/>
          <w:sz w:val="24"/>
          <w:szCs w:val="24"/>
        </w:rPr>
        <w:t xml:space="preserve"> Processador Intel® Core™ i3, Windows 10 Pro, HD de 500G</w:t>
      </w:r>
      <w:r w:rsidR="001C4F5D">
        <w:rPr>
          <w:rFonts w:ascii="Arial" w:eastAsia="Arial" w:hAnsi="Arial" w:cs="Arial"/>
          <w:sz w:val="24"/>
          <w:szCs w:val="24"/>
        </w:rPr>
        <w:t>B,</w:t>
      </w:r>
    </w:p>
    <w:p w14:paraId="605CD236" w14:textId="5ADB1F69" w:rsidR="001C4F5D" w:rsidRPr="001C4F5D" w:rsidRDefault="001C4F5D" w:rsidP="001C4F5D">
      <w:pPr>
        <w:pStyle w:val="PargrafodaLista"/>
        <w:spacing w:line="360" w:lineRule="auto"/>
        <w:ind w:left="720"/>
        <w:rPr>
          <w:rFonts w:ascii="Arial" w:eastAsia="Arial" w:hAnsi="Arial" w:cs="Arial"/>
          <w:sz w:val="24"/>
          <w:szCs w:val="24"/>
        </w:rPr>
      </w:pPr>
      <w:r w:rsidRPr="001C4F5D">
        <w:rPr>
          <w:rFonts w:ascii="Arial" w:eastAsia="Arial" w:hAnsi="Arial" w:cs="Arial"/>
          <w:sz w:val="24"/>
          <w:szCs w:val="24"/>
        </w:rPr>
        <w:t>Memória de 4 GB</w:t>
      </w:r>
      <w:r>
        <w:rPr>
          <w:rFonts w:ascii="Arial" w:eastAsia="Arial" w:hAnsi="Arial" w:cs="Arial"/>
          <w:sz w:val="24"/>
          <w:szCs w:val="24"/>
        </w:rPr>
        <w:t xml:space="preserve">. Treze </w:t>
      </w:r>
      <w:r w:rsidRPr="001C4F5D">
        <w:rPr>
          <w:rFonts w:ascii="Arial" w:eastAsia="Arial" w:hAnsi="Arial" w:cs="Arial"/>
          <w:sz w:val="24"/>
          <w:szCs w:val="24"/>
        </w:rPr>
        <w:t xml:space="preserve">Novo </w:t>
      </w:r>
      <w:proofErr w:type="spellStart"/>
      <w:r w:rsidRPr="001C4F5D">
        <w:rPr>
          <w:rFonts w:ascii="Arial" w:eastAsia="Arial" w:hAnsi="Arial" w:cs="Arial"/>
          <w:sz w:val="24"/>
          <w:szCs w:val="24"/>
        </w:rPr>
        <w:t>Inspiron</w:t>
      </w:r>
      <w:proofErr w:type="spellEnd"/>
      <w:r w:rsidRPr="001C4F5D">
        <w:rPr>
          <w:rFonts w:ascii="Arial" w:eastAsia="Arial" w:hAnsi="Arial" w:cs="Arial"/>
          <w:sz w:val="24"/>
          <w:szCs w:val="24"/>
        </w:rPr>
        <w:t xml:space="preserve"> 14 500</w:t>
      </w:r>
      <w:r>
        <w:rPr>
          <w:rFonts w:ascii="Arial" w:eastAsia="Arial" w:hAnsi="Arial" w:cs="Arial"/>
          <w:sz w:val="24"/>
          <w:szCs w:val="24"/>
        </w:rPr>
        <w:t xml:space="preserve">, </w:t>
      </w:r>
      <w:r w:rsidRPr="001C4F5D">
        <w:rPr>
          <w:rFonts w:ascii="Arial" w:eastAsia="Arial" w:hAnsi="Arial" w:cs="Arial"/>
          <w:sz w:val="24"/>
          <w:szCs w:val="24"/>
        </w:rPr>
        <w:t>Processador Intel® Core™ i5</w:t>
      </w:r>
      <w:r>
        <w:rPr>
          <w:rFonts w:ascii="Arial" w:eastAsia="Arial" w:hAnsi="Arial" w:cs="Arial"/>
          <w:sz w:val="24"/>
          <w:szCs w:val="24"/>
        </w:rPr>
        <w:t xml:space="preserve">, </w:t>
      </w:r>
      <w:r w:rsidRPr="001C4F5D">
        <w:rPr>
          <w:rFonts w:ascii="Arial" w:eastAsia="Arial" w:hAnsi="Arial" w:cs="Arial"/>
          <w:sz w:val="24"/>
          <w:szCs w:val="24"/>
        </w:rPr>
        <w:t>Windows 10 Home</w:t>
      </w:r>
      <w:r>
        <w:rPr>
          <w:rFonts w:ascii="Arial" w:eastAsia="Arial" w:hAnsi="Arial" w:cs="Arial"/>
          <w:sz w:val="24"/>
          <w:szCs w:val="24"/>
        </w:rPr>
        <w:t xml:space="preserve">, </w:t>
      </w:r>
      <w:r w:rsidRPr="001C4F5D">
        <w:rPr>
          <w:rFonts w:ascii="Arial" w:eastAsia="Arial" w:hAnsi="Arial" w:cs="Arial"/>
          <w:sz w:val="24"/>
          <w:szCs w:val="24"/>
        </w:rPr>
        <w:t>Tela HD de 15.6"</w:t>
      </w:r>
      <w:r>
        <w:rPr>
          <w:rFonts w:ascii="Arial" w:eastAsia="Arial" w:hAnsi="Arial" w:cs="Arial"/>
          <w:sz w:val="24"/>
          <w:szCs w:val="24"/>
        </w:rPr>
        <w:t xml:space="preserve">, </w:t>
      </w:r>
      <w:r w:rsidRPr="001C4F5D">
        <w:rPr>
          <w:rFonts w:ascii="Arial" w:eastAsia="Arial" w:hAnsi="Arial" w:cs="Arial"/>
          <w:sz w:val="24"/>
          <w:szCs w:val="24"/>
        </w:rPr>
        <w:t>SSD de 256GB</w:t>
      </w:r>
      <w:r>
        <w:rPr>
          <w:rFonts w:ascii="Arial" w:eastAsia="Arial" w:hAnsi="Arial" w:cs="Arial"/>
          <w:sz w:val="24"/>
          <w:szCs w:val="24"/>
        </w:rPr>
        <w:t xml:space="preserve">, </w:t>
      </w:r>
      <w:r w:rsidRPr="001C4F5D">
        <w:rPr>
          <w:rFonts w:ascii="Arial" w:eastAsia="Arial" w:hAnsi="Arial" w:cs="Arial"/>
          <w:sz w:val="24"/>
          <w:szCs w:val="24"/>
        </w:rPr>
        <w:t>Memória de 4GB</w:t>
      </w:r>
      <w:r>
        <w:rPr>
          <w:rFonts w:ascii="Arial" w:eastAsia="Arial" w:hAnsi="Arial" w:cs="Arial"/>
          <w:sz w:val="24"/>
          <w:szCs w:val="24"/>
        </w:rPr>
        <w:t>.</w:t>
      </w:r>
    </w:p>
    <w:p w14:paraId="7CA4F765" w14:textId="15C08E2F" w:rsidR="00C77368" w:rsidRDefault="006D3A08" w:rsidP="001C4F5D">
      <w:pPr>
        <w:pStyle w:val="PargrafodaLista"/>
        <w:numPr>
          <w:ilvl w:val="0"/>
          <w:numId w:val="46"/>
        </w:numPr>
        <w:spacing w:line="360" w:lineRule="auto"/>
      </w:pPr>
      <w:r w:rsidRPr="006D3A08">
        <w:rPr>
          <w:rFonts w:ascii="Arial" w:eastAsia="Arial" w:hAnsi="Arial" w:cs="Arial"/>
          <w:sz w:val="24"/>
          <w:szCs w:val="24"/>
        </w:rPr>
        <w:t>SISTEMAS OPERACIONAIS</w:t>
      </w:r>
      <w:r>
        <w:rPr>
          <w:rFonts w:ascii="Arial" w:eastAsia="Arial" w:hAnsi="Arial" w:cs="Arial"/>
          <w:sz w:val="24"/>
          <w:szCs w:val="24"/>
        </w:rPr>
        <w:t xml:space="preserve">: </w:t>
      </w:r>
      <w:r w:rsidR="003907F8" w:rsidRPr="003907F8">
        <w:rPr>
          <w:rFonts w:ascii="Arial" w:eastAsia="Arial" w:hAnsi="Arial" w:cs="Arial"/>
          <w:sz w:val="24"/>
          <w:szCs w:val="24"/>
        </w:rPr>
        <w:t>Linux pode atender basicamente a quase todos os tipos de necessidades e requisitos do mercado, e tem como objetivo fornecer serviços a todos os públicos e ser compatível com todos os grupos de clientes.</w:t>
      </w:r>
    </w:p>
    <w:p w14:paraId="5FB3E349" w14:textId="77777777" w:rsidR="00C62590" w:rsidRDefault="00C62590" w:rsidP="00C62590"/>
    <w:p w14:paraId="132362A1" w14:textId="77777777" w:rsidR="00C62590" w:rsidRDefault="00C62590" w:rsidP="00C62590"/>
    <w:p w14:paraId="4F8B7EAC" w14:textId="77777777" w:rsidR="00C62590" w:rsidRDefault="00C62590" w:rsidP="00C62590"/>
    <w:p w14:paraId="35877190" w14:textId="77777777" w:rsidR="00C62590" w:rsidRDefault="00C62590" w:rsidP="00C62590"/>
    <w:p w14:paraId="281C7C6D" w14:textId="77777777" w:rsidR="00C62590" w:rsidRDefault="00C62590" w:rsidP="00C62590"/>
    <w:p w14:paraId="67DE36A4" w14:textId="77777777" w:rsidR="00C62590" w:rsidRDefault="00C62590" w:rsidP="00C62590"/>
    <w:p w14:paraId="52E311A3" w14:textId="77777777" w:rsidR="00C62590" w:rsidRDefault="00C62590" w:rsidP="00C62590"/>
    <w:p w14:paraId="6C286ECE" w14:textId="77777777" w:rsidR="00C62590" w:rsidRDefault="00C62590" w:rsidP="00C62590"/>
    <w:p w14:paraId="662FD7CF" w14:textId="77777777" w:rsidR="00155AB1" w:rsidRDefault="00155AB1" w:rsidP="00155AB1">
      <w:pPr>
        <w:pStyle w:val="Ttulo1"/>
        <w:tabs>
          <w:tab w:val="clear" w:pos="360"/>
          <w:tab w:val="num" w:pos="709"/>
        </w:tabs>
        <w:spacing w:line="360" w:lineRule="auto"/>
        <w:ind w:left="709" w:hanging="709"/>
        <w:rPr>
          <w:rFonts w:cs="Arial"/>
          <w:szCs w:val="28"/>
        </w:rPr>
      </w:pPr>
      <w:bookmarkStart w:id="16" w:name="_Toc36715568"/>
      <w:bookmarkEnd w:id="15"/>
      <w:r>
        <w:rPr>
          <w:rFonts w:cs="Arial"/>
          <w:szCs w:val="28"/>
        </w:rPr>
        <w:t>CONCLUSÃO</w:t>
      </w:r>
      <w:bookmarkEnd w:id="16"/>
    </w:p>
    <w:p w14:paraId="54770D85" w14:textId="77777777" w:rsidR="00155AB1" w:rsidRDefault="00155AB1" w:rsidP="00155AB1"/>
    <w:p w14:paraId="764E81AD" w14:textId="77777777" w:rsidR="00155AB1" w:rsidRDefault="00155AB1" w:rsidP="00155AB1"/>
    <w:p w14:paraId="36ADDEE2" w14:textId="36080FB6" w:rsidR="004D2510" w:rsidRDefault="00AC39A1" w:rsidP="00AC39A1">
      <w:pPr>
        <w:spacing w:before="120" w:after="100" w:afterAutospacing="1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presente trabalho é sobre </w:t>
      </w:r>
      <w:proofErr w:type="gramStart"/>
      <w:r>
        <w:rPr>
          <w:rFonts w:ascii="Arial" w:hAnsi="Arial" w:cs="Arial"/>
          <w:sz w:val="24"/>
          <w:szCs w:val="24"/>
        </w:rPr>
        <w:t>IOT(</w:t>
      </w:r>
      <w:proofErr w:type="gramEnd"/>
      <w:r>
        <w:rPr>
          <w:rFonts w:ascii="Arial" w:hAnsi="Arial" w:cs="Arial"/>
          <w:sz w:val="24"/>
          <w:szCs w:val="24"/>
        </w:rPr>
        <w:t>Internet das Coisas) onde tem como principal objetivo representar uma IA (</w:t>
      </w:r>
      <w:r w:rsidRPr="00AC39A1">
        <w:rPr>
          <w:rFonts w:ascii="Arial" w:hAnsi="Arial" w:cs="Arial"/>
          <w:sz w:val="24"/>
          <w:szCs w:val="24"/>
        </w:rPr>
        <w:t>inteligência</w:t>
      </w:r>
      <w:r>
        <w:rPr>
          <w:rFonts w:ascii="Arial" w:hAnsi="Arial" w:cs="Arial"/>
          <w:sz w:val="24"/>
          <w:szCs w:val="24"/>
        </w:rPr>
        <w:t xml:space="preserve"> Artificial) dentro de um </w:t>
      </w:r>
      <w:r w:rsidR="00E20E10">
        <w:rPr>
          <w:rFonts w:ascii="Arial" w:hAnsi="Arial" w:cs="Arial"/>
          <w:sz w:val="24"/>
          <w:szCs w:val="24"/>
        </w:rPr>
        <w:t xml:space="preserve">software </w:t>
      </w:r>
      <w:r>
        <w:rPr>
          <w:rFonts w:ascii="Arial" w:hAnsi="Arial" w:cs="Arial"/>
          <w:sz w:val="24"/>
          <w:szCs w:val="24"/>
        </w:rPr>
        <w:t xml:space="preserve">de segurança, </w:t>
      </w:r>
      <w:r w:rsidR="00B0653A">
        <w:rPr>
          <w:rFonts w:ascii="Arial" w:hAnsi="Arial" w:cs="Arial"/>
          <w:sz w:val="24"/>
          <w:szCs w:val="24"/>
        </w:rPr>
        <w:t xml:space="preserve">vale ressaltar que foi feito de uma forma </w:t>
      </w:r>
      <w:r w:rsidR="00E20E10">
        <w:rPr>
          <w:rFonts w:ascii="Arial" w:hAnsi="Arial" w:cs="Arial"/>
          <w:sz w:val="24"/>
          <w:szCs w:val="24"/>
        </w:rPr>
        <w:t xml:space="preserve">representativa onde uma IA possa ter total </w:t>
      </w:r>
      <w:r w:rsidR="00E20E10" w:rsidRPr="00E20E10">
        <w:rPr>
          <w:rFonts w:ascii="Arial" w:hAnsi="Arial" w:cs="Arial"/>
          <w:sz w:val="24"/>
          <w:szCs w:val="24"/>
        </w:rPr>
        <w:t>influência</w:t>
      </w:r>
      <w:r w:rsidR="00E20E10">
        <w:rPr>
          <w:rFonts w:ascii="Arial" w:hAnsi="Arial" w:cs="Arial"/>
          <w:sz w:val="24"/>
          <w:szCs w:val="24"/>
        </w:rPr>
        <w:t xml:space="preserve"> sobre software</w:t>
      </w:r>
      <w:r w:rsidR="00B0653A">
        <w:rPr>
          <w:rFonts w:ascii="Arial" w:hAnsi="Arial" w:cs="Arial"/>
          <w:sz w:val="24"/>
          <w:szCs w:val="24"/>
        </w:rPr>
        <w:t xml:space="preserve"> para tomada de decisão.</w:t>
      </w:r>
    </w:p>
    <w:p w14:paraId="284609A5" w14:textId="3ECD8288" w:rsidR="002062A6" w:rsidRDefault="00DD7FBC" w:rsidP="00AC39A1">
      <w:pPr>
        <w:spacing w:before="120" w:after="100" w:afterAutospacing="1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objetivo deste trabalho foi totalmente pensar</w:t>
      </w:r>
      <w:r w:rsidR="008E6B9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como uma IA</w:t>
      </w:r>
      <w:r w:rsidR="00C05F7C">
        <w:rPr>
          <w:rFonts w:ascii="Arial" w:hAnsi="Arial" w:cs="Arial"/>
          <w:sz w:val="24"/>
          <w:szCs w:val="24"/>
        </w:rPr>
        <w:t xml:space="preserve"> </w:t>
      </w:r>
      <w:r w:rsidR="008E6B93">
        <w:rPr>
          <w:rFonts w:ascii="Arial" w:hAnsi="Arial" w:cs="Arial"/>
          <w:sz w:val="24"/>
          <w:szCs w:val="24"/>
        </w:rPr>
        <w:t xml:space="preserve">daqui alguns anos </w:t>
      </w:r>
      <w:r w:rsidR="00C05F7C">
        <w:rPr>
          <w:rFonts w:ascii="Arial" w:hAnsi="Arial" w:cs="Arial"/>
          <w:sz w:val="24"/>
          <w:szCs w:val="24"/>
        </w:rPr>
        <w:t xml:space="preserve">pode ser desenvolvida </w:t>
      </w:r>
      <w:r w:rsidR="002062A6">
        <w:rPr>
          <w:rFonts w:ascii="Arial" w:hAnsi="Arial" w:cs="Arial"/>
          <w:sz w:val="24"/>
          <w:szCs w:val="24"/>
        </w:rPr>
        <w:t>para diversas funções</w:t>
      </w:r>
      <w:r w:rsidR="00C05F7C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não </w:t>
      </w:r>
      <w:r w:rsidR="00C05F7C">
        <w:rPr>
          <w:rFonts w:ascii="Arial" w:hAnsi="Arial" w:cs="Arial"/>
          <w:sz w:val="24"/>
          <w:szCs w:val="24"/>
        </w:rPr>
        <w:t>apenas</w:t>
      </w:r>
      <w:r>
        <w:rPr>
          <w:rFonts w:ascii="Arial" w:hAnsi="Arial" w:cs="Arial"/>
          <w:sz w:val="24"/>
          <w:szCs w:val="24"/>
        </w:rPr>
        <w:t xml:space="preserve"> para pesquisas em site</w:t>
      </w:r>
      <w:r w:rsidR="008C0CF7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ou gerar relatórios</w:t>
      </w:r>
      <w:r w:rsidR="008E6B93">
        <w:rPr>
          <w:rFonts w:ascii="Arial" w:hAnsi="Arial" w:cs="Arial"/>
          <w:sz w:val="24"/>
          <w:szCs w:val="24"/>
        </w:rPr>
        <w:t>...</w:t>
      </w:r>
      <w:r w:rsidR="002062A6">
        <w:rPr>
          <w:rFonts w:ascii="Arial" w:hAnsi="Arial" w:cs="Arial"/>
          <w:sz w:val="24"/>
          <w:szCs w:val="24"/>
        </w:rPr>
        <w:t xml:space="preserve"> </w:t>
      </w:r>
      <w:r w:rsidR="008E6B93">
        <w:rPr>
          <w:rFonts w:ascii="Arial" w:hAnsi="Arial" w:cs="Arial"/>
          <w:sz w:val="24"/>
          <w:szCs w:val="24"/>
        </w:rPr>
        <w:t>P</w:t>
      </w:r>
      <w:r w:rsidR="002062A6">
        <w:rPr>
          <w:rFonts w:ascii="Arial" w:hAnsi="Arial" w:cs="Arial"/>
          <w:sz w:val="24"/>
          <w:szCs w:val="24"/>
        </w:rPr>
        <w:t xml:space="preserve">or exemplo, pode ser utilizada </w:t>
      </w:r>
      <w:r>
        <w:rPr>
          <w:rFonts w:ascii="Arial" w:hAnsi="Arial" w:cs="Arial"/>
          <w:sz w:val="24"/>
          <w:szCs w:val="24"/>
        </w:rPr>
        <w:t>dentro de hospitais</w:t>
      </w:r>
      <w:r w:rsidR="008C0CF7">
        <w:rPr>
          <w:rFonts w:ascii="Arial" w:hAnsi="Arial" w:cs="Arial"/>
          <w:sz w:val="24"/>
          <w:szCs w:val="24"/>
        </w:rPr>
        <w:t xml:space="preserve"> para auxiliar</w:t>
      </w:r>
      <w:r w:rsidR="002062A6">
        <w:rPr>
          <w:rFonts w:ascii="Arial" w:hAnsi="Arial" w:cs="Arial"/>
          <w:sz w:val="24"/>
          <w:szCs w:val="24"/>
        </w:rPr>
        <w:t xml:space="preserve"> médicos </w:t>
      </w:r>
      <w:r w:rsidR="002062A6">
        <w:rPr>
          <w:rFonts w:ascii="Arial" w:hAnsi="Arial" w:cs="Arial"/>
          <w:sz w:val="24"/>
          <w:szCs w:val="24"/>
        </w:rPr>
        <w:lastRenderedPageBreak/>
        <w:t xml:space="preserve">com fichas clinicas, enfermeiras com informações detalhadas sobre </w:t>
      </w:r>
      <w:proofErr w:type="gramStart"/>
      <w:r w:rsidR="002062A6">
        <w:rPr>
          <w:rFonts w:ascii="Arial" w:hAnsi="Arial" w:cs="Arial"/>
          <w:sz w:val="24"/>
          <w:szCs w:val="24"/>
        </w:rPr>
        <w:t>os paciente</w:t>
      </w:r>
      <w:proofErr w:type="gramEnd"/>
      <w:r w:rsidR="008C0CF7">
        <w:rPr>
          <w:rFonts w:ascii="Arial" w:hAnsi="Arial" w:cs="Arial"/>
          <w:sz w:val="24"/>
          <w:szCs w:val="24"/>
        </w:rPr>
        <w:t xml:space="preserve"> </w:t>
      </w:r>
      <w:r w:rsidR="002062A6">
        <w:rPr>
          <w:rFonts w:ascii="Arial" w:hAnsi="Arial" w:cs="Arial"/>
          <w:sz w:val="24"/>
          <w:szCs w:val="24"/>
        </w:rPr>
        <w:t xml:space="preserve">entre outras inúmeras atividades...  </w:t>
      </w:r>
    </w:p>
    <w:p w14:paraId="1236EE50" w14:textId="1D15E0E4" w:rsidR="004D2510" w:rsidRPr="00642A21" w:rsidRDefault="004D2510" w:rsidP="00AC39A1">
      <w:pPr>
        <w:spacing w:before="120" w:after="100" w:afterAutospacing="1" w:line="360" w:lineRule="auto"/>
        <w:jc w:val="both"/>
        <w:rPr>
          <w:rFonts w:ascii="Arial" w:eastAsia="Arial" w:hAnsi="Arial" w:cs="Arial"/>
          <w:b/>
          <w:color w:val="FF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metodologia utilizada foi a pesquisa bibliográfica e algumas entrevistas em podcasts.</w:t>
      </w:r>
    </w:p>
    <w:p w14:paraId="65AE12AB" w14:textId="77777777" w:rsidR="00155AB1" w:rsidRDefault="00155AB1" w:rsidP="00D645C0">
      <w:pPr>
        <w:spacing w:before="120" w:after="100" w:afterAutospacing="1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620F25D3" w14:textId="77777777" w:rsidR="00155AB1" w:rsidRDefault="00155AB1" w:rsidP="00D645C0">
      <w:pPr>
        <w:spacing w:before="120" w:after="100" w:afterAutospacing="1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7A2B0B95" w14:textId="55D5E054" w:rsidR="00155AB1" w:rsidRDefault="00155AB1" w:rsidP="00D645C0">
      <w:pPr>
        <w:spacing w:before="120" w:after="100" w:afterAutospacing="1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090BDB5F" w14:textId="77777777" w:rsidR="00A53B6E" w:rsidRDefault="00A53B6E" w:rsidP="00D645C0">
      <w:pPr>
        <w:spacing w:before="120" w:after="100" w:afterAutospacing="1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60683D9A" w14:textId="77777777" w:rsidR="00D645C0" w:rsidRPr="00BA50CE" w:rsidRDefault="00155AB1" w:rsidP="005E6461">
      <w:pPr>
        <w:pStyle w:val="Ttulo1"/>
        <w:tabs>
          <w:tab w:val="clear" w:pos="360"/>
          <w:tab w:val="num" w:pos="709"/>
        </w:tabs>
        <w:spacing w:line="360" w:lineRule="auto"/>
        <w:ind w:left="709" w:hanging="709"/>
        <w:rPr>
          <w:rFonts w:cs="Arial"/>
          <w:szCs w:val="28"/>
        </w:rPr>
      </w:pPr>
      <w:bookmarkStart w:id="17" w:name="_Toc36715569"/>
      <w:r>
        <w:rPr>
          <w:rFonts w:cs="Arial"/>
          <w:szCs w:val="28"/>
        </w:rPr>
        <w:t>REFERÊNCIAS</w:t>
      </w:r>
      <w:bookmarkEnd w:id="17"/>
    </w:p>
    <w:p w14:paraId="65606B57" w14:textId="77777777" w:rsidR="003C43EA" w:rsidRDefault="003C43EA" w:rsidP="00642A21">
      <w:pPr>
        <w:spacing w:before="120" w:after="100" w:afterAutospacing="1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1A09DC69" w14:textId="3B6861FF" w:rsidR="00966403" w:rsidRDefault="004646EC" w:rsidP="00966403">
      <w:pPr>
        <w:spacing w:before="120" w:after="100" w:afterAutospacing="1" w:line="360" w:lineRule="auto"/>
        <w:jc w:val="both"/>
        <w:rPr>
          <w:rFonts w:ascii="Arial" w:eastAsia="Arial" w:hAnsi="Arial" w:cs="Arial"/>
          <w:bCs/>
          <w:color w:val="000000" w:themeColor="text1"/>
          <w:sz w:val="24"/>
          <w:szCs w:val="24"/>
        </w:rPr>
      </w:pPr>
      <w:r w:rsidRPr="004646EC">
        <w:rPr>
          <w:rFonts w:ascii="Arial" w:eastAsia="Arial" w:hAnsi="Arial" w:cs="Arial"/>
          <w:bCs/>
          <w:color w:val="000000" w:themeColor="text1"/>
          <w:sz w:val="24"/>
          <w:szCs w:val="24"/>
        </w:rPr>
        <w:t>T</w:t>
      </w:r>
      <w:r>
        <w:rPr>
          <w:rFonts w:ascii="Arial" w:eastAsia="Arial" w:hAnsi="Arial" w:cs="Arial"/>
          <w:bCs/>
          <w:color w:val="000000" w:themeColor="text1"/>
          <w:sz w:val="24"/>
          <w:szCs w:val="24"/>
        </w:rPr>
        <w:t>OTVS</w:t>
      </w:r>
      <w:r w:rsidR="00966403">
        <w:rPr>
          <w:rFonts w:ascii="Arial" w:eastAsia="Arial" w:hAnsi="Arial" w:cs="Arial"/>
          <w:bCs/>
          <w:color w:val="000000" w:themeColor="text1"/>
          <w:sz w:val="24"/>
          <w:szCs w:val="24"/>
        </w:rPr>
        <w:t>,</w:t>
      </w:r>
      <w:r>
        <w:rPr>
          <w:rFonts w:ascii="Arial" w:eastAsia="Arial" w:hAnsi="Arial" w:cs="Arial"/>
          <w:bCs/>
          <w:color w:val="000000" w:themeColor="text1"/>
          <w:sz w:val="24"/>
          <w:szCs w:val="24"/>
        </w:rPr>
        <w:t xml:space="preserve"> </w:t>
      </w:r>
      <w:r w:rsidR="00966403">
        <w:rPr>
          <w:rFonts w:ascii="Arial" w:eastAsia="Arial" w:hAnsi="Arial" w:cs="Arial"/>
          <w:bCs/>
          <w:color w:val="000000" w:themeColor="text1"/>
          <w:sz w:val="24"/>
          <w:szCs w:val="24"/>
        </w:rPr>
        <w:t xml:space="preserve">Equipe. </w:t>
      </w:r>
      <w:r w:rsidR="00966403" w:rsidRPr="00966403"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O que é Inteligência artificial? Como funciona, exemplos e aplicações. </w:t>
      </w:r>
      <w:r w:rsidR="00966403">
        <w:rPr>
          <w:rFonts w:ascii="Arial" w:eastAsia="Arial" w:hAnsi="Arial" w:cs="Arial"/>
          <w:bCs/>
          <w:color w:val="000000" w:themeColor="text1"/>
          <w:sz w:val="24"/>
          <w:szCs w:val="24"/>
        </w:rPr>
        <w:t xml:space="preserve">Blog. </w:t>
      </w:r>
      <w:proofErr w:type="spellStart"/>
      <w:r w:rsidR="00966403">
        <w:rPr>
          <w:rFonts w:ascii="Arial" w:eastAsia="Arial" w:hAnsi="Arial" w:cs="Arial"/>
          <w:bCs/>
          <w:color w:val="000000" w:themeColor="text1"/>
          <w:sz w:val="24"/>
          <w:szCs w:val="24"/>
        </w:rPr>
        <w:t>Disponivel</w:t>
      </w:r>
      <w:proofErr w:type="spellEnd"/>
      <w:r w:rsidR="00966403">
        <w:rPr>
          <w:rFonts w:ascii="Arial" w:eastAsia="Arial" w:hAnsi="Arial" w:cs="Arial"/>
          <w:bCs/>
          <w:color w:val="000000" w:themeColor="text1"/>
          <w:sz w:val="24"/>
          <w:szCs w:val="24"/>
        </w:rPr>
        <w:t xml:space="preserve"> em &lt;</w:t>
      </w:r>
      <w:hyperlink r:id="rId8" w:history="1">
        <w:r w:rsidR="00966403" w:rsidRPr="00127690">
          <w:rPr>
            <w:rStyle w:val="Hyperlink"/>
            <w:rFonts w:ascii="Arial" w:eastAsia="Arial" w:hAnsi="Arial" w:cs="Arial"/>
            <w:bCs/>
            <w:color w:val="000000" w:themeColor="text1"/>
            <w:sz w:val="24"/>
            <w:szCs w:val="24"/>
            <w:u w:val="none"/>
          </w:rPr>
          <w:t>https://www.totvs.com/blog/inovacoes/o-que-e-inteligencia-artificial/</w:t>
        </w:r>
      </w:hyperlink>
      <w:r w:rsidR="00966403" w:rsidRPr="00127690">
        <w:rPr>
          <w:rFonts w:ascii="Arial" w:eastAsia="Arial" w:hAnsi="Arial" w:cs="Arial"/>
          <w:bCs/>
          <w:color w:val="000000" w:themeColor="text1"/>
          <w:sz w:val="24"/>
          <w:szCs w:val="24"/>
        </w:rPr>
        <w:t xml:space="preserve">&gt; </w:t>
      </w:r>
      <w:r w:rsidR="00966403">
        <w:rPr>
          <w:rFonts w:ascii="Arial" w:eastAsia="Arial" w:hAnsi="Arial" w:cs="Arial"/>
          <w:bCs/>
          <w:color w:val="000000" w:themeColor="text1"/>
          <w:sz w:val="24"/>
          <w:szCs w:val="24"/>
        </w:rPr>
        <w:t>Acesso em 02 de maio de 2021</w:t>
      </w:r>
      <w:r w:rsidR="004C285E">
        <w:rPr>
          <w:rFonts w:ascii="Arial" w:eastAsia="Arial" w:hAnsi="Arial" w:cs="Arial"/>
          <w:bCs/>
          <w:color w:val="000000" w:themeColor="text1"/>
          <w:sz w:val="24"/>
          <w:szCs w:val="24"/>
        </w:rPr>
        <w:t>.</w:t>
      </w:r>
    </w:p>
    <w:p w14:paraId="0467D245" w14:textId="205D404C" w:rsidR="00966403" w:rsidRPr="00966403" w:rsidRDefault="00966403" w:rsidP="00966403">
      <w:pPr>
        <w:spacing w:before="120" w:after="100" w:afterAutospacing="1" w:line="360" w:lineRule="auto"/>
        <w:jc w:val="both"/>
        <w:rPr>
          <w:rFonts w:ascii="Arial" w:hAnsi="Arial" w:cs="Arial"/>
          <w:b/>
          <w:color w:val="000000"/>
          <w:spacing w:val="-3"/>
          <w:sz w:val="78"/>
          <w:szCs w:val="78"/>
        </w:rPr>
      </w:pPr>
      <w:r w:rsidRPr="00966403">
        <w:rPr>
          <w:rFonts w:ascii="Arial" w:eastAsia="Arial" w:hAnsi="Arial" w:cs="Arial"/>
          <w:bCs/>
          <w:color w:val="000000" w:themeColor="text1"/>
          <w:sz w:val="24"/>
          <w:szCs w:val="24"/>
        </w:rPr>
        <w:t>GOGONI, Ronald</w:t>
      </w:r>
      <w:r w:rsidRPr="00966403">
        <w:rPr>
          <w:rFonts w:eastAsia="Arial" w:cs="Arial"/>
          <w:bCs/>
          <w:color w:val="000000" w:themeColor="text1"/>
          <w:sz w:val="24"/>
          <w:szCs w:val="24"/>
        </w:rPr>
        <w:t>.</w:t>
      </w:r>
      <w:r>
        <w:rPr>
          <w:rFonts w:eastAsia="Arial" w:cs="Arial"/>
          <w:b/>
          <w:color w:val="000000" w:themeColor="text1"/>
          <w:sz w:val="24"/>
          <w:szCs w:val="24"/>
        </w:rPr>
        <w:t xml:space="preserve"> </w:t>
      </w:r>
      <w:r w:rsidRPr="00966403"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O que é </w:t>
      </w:r>
      <w:proofErr w:type="spellStart"/>
      <w:proofErr w:type="gramStart"/>
      <w:r w:rsidRPr="00966403">
        <w:rPr>
          <w:rFonts w:ascii="Arial" w:eastAsia="Arial" w:hAnsi="Arial" w:cs="Arial"/>
          <w:b/>
          <w:color w:val="000000" w:themeColor="text1"/>
          <w:sz w:val="24"/>
          <w:szCs w:val="24"/>
        </w:rPr>
        <w:t>alexa</w:t>
      </w:r>
      <w:proofErr w:type="spellEnd"/>
      <w:r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?</w:t>
      </w:r>
      <w:proofErr w:type="gramEnd"/>
      <w:r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[ou melhor, quem é]. </w:t>
      </w:r>
      <w:r>
        <w:rPr>
          <w:rFonts w:ascii="Arial" w:eastAsia="Arial" w:hAnsi="Arial" w:cs="Arial"/>
          <w:bCs/>
          <w:color w:val="000000" w:themeColor="text1"/>
          <w:sz w:val="24"/>
          <w:szCs w:val="24"/>
        </w:rPr>
        <w:t>Aplicativos e Software</w:t>
      </w:r>
      <w:r w:rsidR="00127690">
        <w:rPr>
          <w:rFonts w:ascii="Arial" w:eastAsia="Arial" w:hAnsi="Arial" w:cs="Arial"/>
          <w:bCs/>
          <w:color w:val="000000" w:themeColor="text1"/>
          <w:sz w:val="24"/>
          <w:szCs w:val="24"/>
        </w:rPr>
        <w:t xml:space="preserve">. </w:t>
      </w:r>
      <w:proofErr w:type="spellStart"/>
      <w:r w:rsidR="00127690">
        <w:rPr>
          <w:rFonts w:ascii="Arial" w:eastAsia="Arial" w:hAnsi="Arial" w:cs="Arial"/>
          <w:bCs/>
          <w:color w:val="000000" w:themeColor="text1"/>
          <w:sz w:val="24"/>
          <w:szCs w:val="24"/>
        </w:rPr>
        <w:t>Disponivel</w:t>
      </w:r>
      <w:proofErr w:type="spellEnd"/>
      <w:r w:rsidR="00127690">
        <w:rPr>
          <w:rFonts w:ascii="Arial" w:eastAsia="Arial" w:hAnsi="Arial" w:cs="Arial"/>
          <w:bCs/>
          <w:color w:val="000000" w:themeColor="text1"/>
          <w:sz w:val="24"/>
          <w:szCs w:val="24"/>
        </w:rPr>
        <w:t xml:space="preserve"> em &lt;</w:t>
      </w:r>
      <w:r w:rsidR="00127690" w:rsidRPr="00127690">
        <w:rPr>
          <w:rFonts w:ascii="Arial" w:eastAsia="Arial" w:hAnsi="Arial" w:cs="Arial"/>
          <w:bCs/>
          <w:color w:val="000000" w:themeColor="text1"/>
          <w:sz w:val="24"/>
          <w:szCs w:val="24"/>
        </w:rPr>
        <w:t>https://tecnoblog.net/295738/o-que-e-a-</w:t>
      </w:r>
      <w:proofErr w:type="spellStart"/>
      <w:r w:rsidR="00127690" w:rsidRPr="00127690">
        <w:rPr>
          <w:rFonts w:ascii="Arial" w:eastAsia="Arial" w:hAnsi="Arial" w:cs="Arial"/>
          <w:bCs/>
          <w:color w:val="000000" w:themeColor="text1"/>
          <w:sz w:val="24"/>
          <w:szCs w:val="24"/>
        </w:rPr>
        <w:t>alexa</w:t>
      </w:r>
      <w:proofErr w:type="spellEnd"/>
      <w:r w:rsidR="00127690" w:rsidRPr="00127690">
        <w:rPr>
          <w:rFonts w:ascii="Arial" w:eastAsia="Arial" w:hAnsi="Arial" w:cs="Arial"/>
          <w:bCs/>
          <w:color w:val="000000" w:themeColor="text1"/>
          <w:sz w:val="24"/>
          <w:szCs w:val="24"/>
        </w:rPr>
        <w:t>-ou-melhor-quem-e/</w:t>
      </w:r>
      <w:r w:rsidR="00127690">
        <w:rPr>
          <w:rFonts w:ascii="Arial" w:eastAsia="Arial" w:hAnsi="Arial" w:cs="Arial"/>
          <w:bCs/>
          <w:color w:val="000000" w:themeColor="text1"/>
          <w:sz w:val="24"/>
          <w:szCs w:val="24"/>
        </w:rPr>
        <w:t>&gt; Acesso em 06 de maio de 2021</w:t>
      </w:r>
      <w:r w:rsidR="004C285E">
        <w:rPr>
          <w:rFonts w:ascii="Arial" w:eastAsia="Arial" w:hAnsi="Arial" w:cs="Arial"/>
          <w:bCs/>
          <w:color w:val="000000" w:themeColor="text1"/>
          <w:sz w:val="24"/>
          <w:szCs w:val="24"/>
        </w:rPr>
        <w:t>.</w:t>
      </w:r>
      <w:r w:rsidRPr="00966403"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</w:t>
      </w:r>
    </w:p>
    <w:bookmarkEnd w:id="8"/>
    <w:bookmarkEnd w:id="9"/>
    <w:p w14:paraId="76B57311" w14:textId="0E1D9802" w:rsidR="0002297A" w:rsidRDefault="00127690" w:rsidP="00F9440B">
      <w:pPr>
        <w:spacing w:before="120" w:after="100" w:afterAutospacing="1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MORETTI, Cláudio. </w:t>
      </w:r>
      <w:r w:rsidRPr="00127690">
        <w:rPr>
          <w:rFonts w:ascii="Arial" w:eastAsia="Arial" w:hAnsi="Arial" w:cs="Arial"/>
          <w:b/>
          <w:bCs/>
          <w:sz w:val="24"/>
          <w:szCs w:val="24"/>
        </w:rPr>
        <w:t>A importância da segurança patrimonial nas empresas</w:t>
      </w:r>
      <w:r>
        <w:rPr>
          <w:rFonts w:ascii="Arial" w:eastAsia="Arial" w:hAnsi="Arial" w:cs="Arial"/>
          <w:b/>
          <w:bCs/>
          <w:sz w:val="24"/>
          <w:szCs w:val="24"/>
        </w:rPr>
        <w:t xml:space="preserve">. </w:t>
      </w:r>
      <w:r>
        <w:rPr>
          <w:rFonts w:ascii="Arial" w:eastAsia="Arial" w:hAnsi="Arial" w:cs="Arial"/>
          <w:sz w:val="24"/>
          <w:szCs w:val="24"/>
        </w:rPr>
        <w:t xml:space="preserve">Artigos. </w:t>
      </w:r>
      <w:proofErr w:type="spellStart"/>
      <w:r>
        <w:rPr>
          <w:rFonts w:ascii="Arial" w:eastAsia="Arial" w:hAnsi="Arial" w:cs="Arial"/>
          <w:sz w:val="24"/>
          <w:szCs w:val="24"/>
        </w:rPr>
        <w:t>Disponivel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em</w:t>
      </w:r>
      <w:r>
        <w:rPr>
          <w:rFonts w:eastAsia="Arial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&lt;</w:t>
      </w:r>
      <w:r w:rsidRPr="00127690">
        <w:rPr>
          <w:rFonts w:ascii="Arial" w:eastAsia="Arial" w:hAnsi="Arial" w:cs="Arial"/>
          <w:sz w:val="24"/>
          <w:szCs w:val="24"/>
        </w:rPr>
        <w:t>https://www.revistaferramental.com.br/?cod=artigo/importancia-da-seguranca-patrimonial-nas-empresas/</w:t>
      </w:r>
      <w:r>
        <w:rPr>
          <w:rFonts w:ascii="Arial" w:eastAsia="Arial" w:hAnsi="Arial" w:cs="Arial"/>
          <w:sz w:val="24"/>
          <w:szCs w:val="24"/>
        </w:rPr>
        <w:t xml:space="preserve">&gt; </w:t>
      </w:r>
      <w:r w:rsidR="004C285E">
        <w:rPr>
          <w:rFonts w:ascii="Arial" w:eastAsia="Arial" w:hAnsi="Arial" w:cs="Arial"/>
          <w:sz w:val="24"/>
          <w:szCs w:val="24"/>
        </w:rPr>
        <w:t>Acesso em 06 de maio de 2021.</w:t>
      </w:r>
    </w:p>
    <w:p w14:paraId="6B4031E3" w14:textId="66A43139" w:rsidR="000D5D68" w:rsidRDefault="000D5D68" w:rsidP="00F9440B">
      <w:pPr>
        <w:spacing w:before="120" w:after="100" w:afterAutospacing="1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SÉRGIO, José. </w:t>
      </w:r>
      <w:r>
        <w:rPr>
          <w:rFonts w:ascii="Arial" w:eastAsia="Arial" w:hAnsi="Arial" w:cs="Arial"/>
          <w:b/>
          <w:bCs/>
          <w:sz w:val="24"/>
          <w:szCs w:val="24"/>
        </w:rPr>
        <w:t xml:space="preserve">Segurança Residencial: O que </w:t>
      </w:r>
      <w:proofErr w:type="gramStart"/>
      <w:r>
        <w:rPr>
          <w:rFonts w:ascii="Arial" w:eastAsia="Arial" w:hAnsi="Arial" w:cs="Arial"/>
          <w:b/>
          <w:bCs/>
          <w:sz w:val="24"/>
          <w:szCs w:val="24"/>
        </w:rPr>
        <w:t>é ?</w:t>
      </w:r>
      <w:proofErr w:type="gramEnd"/>
      <w:r>
        <w:rPr>
          <w:rFonts w:ascii="Arial" w:eastAsia="Arial" w:hAnsi="Arial" w:cs="Arial"/>
          <w:b/>
          <w:bCs/>
          <w:sz w:val="24"/>
          <w:szCs w:val="24"/>
        </w:rPr>
        <w:t xml:space="preserve"> Objetivos, </w:t>
      </w:r>
      <w:proofErr w:type="gramStart"/>
      <w:r>
        <w:rPr>
          <w:rFonts w:ascii="Arial" w:eastAsia="Arial" w:hAnsi="Arial" w:cs="Arial"/>
          <w:b/>
          <w:bCs/>
          <w:sz w:val="24"/>
          <w:szCs w:val="24"/>
        </w:rPr>
        <w:t>Como</w:t>
      </w:r>
      <w:proofErr w:type="gramEnd"/>
      <w:r>
        <w:rPr>
          <w:rFonts w:ascii="Arial" w:eastAsia="Arial" w:hAnsi="Arial" w:cs="Arial"/>
          <w:b/>
          <w:bCs/>
          <w:sz w:val="24"/>
          <w:szCs w:val="24"/>
        </w:rPr>
        <w:t xml:space="preserve"> funciona, Recursos. </w:t>
      </w:r>
      <w:r w:rsidR="004C285E">
        <w:rPr>
          <w:rFonts w:ascii="Arial" w:eastAsia="Arial" w:hAnsi="Arial" w:cs="Arial"/>
          <w:sz w:val="24"/>
          <w:szCs w:val="24"/>
        </w:rPr>
        <w:t xml:space="preserve">Segurança residencial. </w:t>
      </w:r>
      <w:proofErr w:type="spellStart"/>
      <w:r w:rsidR="004C285E">
        <w:rPr>
          <w:rFonts w:ascii="Arial" w:eastAsia="Arial" w:hAnsi="Arial" w:cs="Arial"/>
          <w:sz w:val="24"/>
          <w:szCs w:val="24"/>
        </w:rPr>
        <w:t>Disponivel</w:t>
      </w:r>
      <w:proofErr w:type="spellEnd"/>
      <w:r w:rsidR="004C285E">
        <w:rPr>
          <w:rFonts w:ascii="Arial" w:eastAsia="Arial" w:hAnsi="Arial" w:cs="Arial"/>
          <w:sz w:val="24"/>
          <w:szCs w:val="24"/>
        </w:rPr>
        <w:t xml:space="preserve"> em &lt;</w:t>
      </w:r>
      <w:r w:rsidR="004C285E" w:rsidRPr="004C285E">
        <w:rPr>
          <w:rFonts w:ascii="Arial" w:eastAsia="Arial" w:hAnsi="Arial" w:cs="Arial"/>
          <w:sz w:val="24"/>
          <w:szCs w:val="24"/>
        </w:rPr>
        <w:t>https://gestaodesegurancaprivada.com.br/seguranca-residencial-o-que-e-objetivos/</w:t>
      </w:r>
      <w:r w:rsidR="004C285E">
        <w:rPr>
          <w:rFonts w:ascii="Arial" w:eastAsia="Arial" w:hAnsi="Arial" w:cs="Arial"/>
          <w:sz w:val="24"/>
          <w:szCs w:val="24"/>
        </w:rPr>
        <w:t>&gt; Acesso em 06 de maio de 2021.</w:t>
      </w:r>
    </w:p>
    <w:p w14:paraId="11227619" w14:textId="4883F53D" w:rsidR="00A136AC" w:rsidRDefault="00A136AC" w:rsidP="00F9440B">
      <w:pPr>
        <w:spacing w:before="120" w:after="100" w:afterAutospacing="1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DELL, </w:t>
      </w:r>
      <w:proofErr w:type="spellStart"/>
      <w:r>
        <w:rPr>
          <w:rFonts w:ascii="Arial" w:eastAsia="Arial" w:hAnsi="Arial" w:cs="Arial"/>
          <w:sz w:val="24"/>
          <w:szCs w:val="24"/>
        </w:rPr>
        <w:t>deals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. </w:t>
      </w:r>
      <w:r w:rsidRPr="00A136AC">
        <w:rPr>
          <w:rFonts w:ascii="Arial" w:eastAsia="Arial" w:hAnsi="Arial" w:cs="Arial"/>
          <w:b/>
          <w:bCs/>
          <w:sz w:val="24"/>
          <w:szCs w:val="24"/>
        </w:rPr>
        <w:t>Laptops, Computadores, Servidores e Acessórios em Promoção</w:t>
      </w:r>
      <w:r>
        <w:rPr>
          <w:rFonts w:ascii="Arial" w:eastAsia="Arial" w:hAnsi="Arial" w:cs="Arial"/>
          <w:b/>
          <w:bCs/>
          <w:sz w:val="24"/>
          <w:szCs w:val="24"/>
        </w:rPr>
        <w:t xml:space="preserve">. </w:t>
      </w:r>
      <w:r>
        <w:rPr>
          <w:rFonts w:ascii="Arial" w:eastAsia="Arial" w:hAnsi="Arial" w:cs="Arial"/>
          <w:sz w:val="24"/>
          <w:szCs w:val="24"/>
        </w:rPr>
        <w:t xml:space="preserve">Produtos. </w:t>
      </w:r>
      <w:proofErr w:type="spellStart"/>
      <w:r>
        <w:rPr>
          <w:rFonts w:ascii="Arial" w:eastAsia="Arial" w:hAnsi="Arial" w:cs="Arial"/>
          <w:sz w:val="24"/>
          <w:szCs w:val="24"/>
        </w:rPr>
        <w:t>Disponivel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em &lt;</w:t>
      </w:r>
      <w:r w:rsidRPr="00A136AC">
        <w:rPr>
          <w:rFonts w:ascii="Arial" w:eastAsia="Arial" w:hAnsi="Arial" w:cs="Arial"/>
          <w:sz w:val="24"/>
          <w:szCs w:val="24"/>
        </w:rPr>
        <w:t>https://deals.dell.com/pt-br/work?gacd=9690632-15008-</w:t>
      </w:r>
      <w:r w:rsidRPr="00A136AC">
        <w:rPr>
          <w:rFonts w:ascii="Arial" w:eastAsia="Arial" w:hAnsi="Arial" w:cs="Arial"/>
          <w:sz w:val="24"/>
          <w:szCs w:val="24"/>
        </w:rPr>
        <w:lastRenderedPageBreak/>
        <w:t>5761040-276815260-0&amp;dgc=ST&amp;cid=71700000069468618&amp;gclid=CjwKCAjwqIiFBhAHEiwANg9szi_ZLcYZkfszNQb00dKy8ktlkyX9syGIsJFHjlrP_8835MXmUYIJjRoCdzYQAvD_BwE&amp;gclsrc=aw.ds#current-deals?</w:t>
      </w:r>
      <w:r>
        <w:rPr>
          <w:rFonts w:ascii="Arial" w:eastAsia="Arial" w:hAnsi="Arial" w:cs="Arial"/>
          <w:sz w:val="24"/>
          <w:szCs w:val="24"/>
        </w:rPr>
        <w:t>&gt; Acesso 17 de maio de 2021.</w:t>
      </w:r>
    </w:p>
    <w:p w14:paraId="0963F2F0" w14:textId="7F21C332" w:rsidR="00DC0866" w:rsidRPr="00DC0866" w:rsidRDefault="00DC0866" w:rsidP="00F9440B">
      <w:pPr>
        <w:spacing w:before="120" w:after="100" w:afterAutospacing="1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TAVARES, Lucas. </w:t>
      </w:r>
      <w:r w:rsidRPr="00DC0866">
        <w:rPr>
          <w:rFonts w:ascii="Arial" w:eastAsia="Arial" w:hAnsi="Arial" w:cs="Arial"/>
          <w:b/>
          <w:bCs/>
          <w:sz w:val="24"/>
          <w:szCs w:val="24"/>
        </w:rPr>
        <w:t xml:space="preserve">Qual o melhor sistema operacional para </w:t>
      </w:r>
      <w:proofErr w:type="gramStart"/>
      <w:r w:rsidRPr="00DC0866">
        <w:rPr>
          <w:rFonts w:ascii="Arial" w:eastAsia="Arial" w:hAnsi="Arial" w:cs="Arial"/>
          <w:b/>
          <w:bCs/>
          <w:sz w:val="24"/>
          <w:szCs w:val="24"/>
        </w:rPr>
        <w:t>servidores?</w:t>
      </w:r>
      <w:r>
        <w:rPr>
          <w:rFonts w:ascii="Arial" w:eastAsia="Arial" w:hAnsi="Arial" w:cs="Arial"/>
          <w:b/>
          <w:bCs/>
          <w:sz w:val="24"/>
          <w:szCs w:val="24"/>
        </w:rPr>
        <w:t>.</w:t>
      </w:r>
      <w:proofErr w:type="gramEnd"/>
      <w:r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Blog. </w:t>
      </w:r>
      <w:proofErr w:type="spellStart"/>
      <w:r>
        <w:rPr>
          <w:rFonts w:ascii="Arial" w:eastAsia="Arial" w:hAnsi="Arial" w:cs="Arial"/>
          <w:sz w:val="24"/>
          <w:szCs w:val="24"/>
        </w:rPr>
        <w:t>Disponivel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gramStart"/>
      <w:r>
        <w:rPr>
          <w:rFonts w:ascii="Arial" w:eastAsia="Arial" w:hAnsi="Arial" w:cs="Arial"/>
          <w:sz w:val="24"/>
          <w:szCs w:val="24"/>
        </w:rPr>
        <w:t>em  &lt;</w:t>
      </w:r>
      <w:proofErr w:type="gramEnd"/>
      <w:r w:rsidRPr="00DC0866">
        <w:rPr>
          <w:rFonts w:ascii="Arial" w:eastAsia="Arial" w:hAnsi="Arial" w:cs="Arial"/>
          <w:sz w:val="24"/>
          <w:szCs w:val="24"/>
        </w:rPr>
        <w:t>https://www.melhoreshospedagem.com/melhor-sistema-operacional-para-servidores/#:~:text=O%20Linux%20%C3%A9%20o%20melhor,na%20grande%20maioria%20dos%20casos.</w:t>
      </w:r>
      <w:r>
        <w:rPr>
          <w:rFonts w:ascii="Arial" w:eastAsia="Arial" w:hAnsi="Arial" w:cs="Arial"/>
          <w:sz w:val="24"/>
          <w:szCs w:val="24"/>
        </w:rPr>
        <w:t>&gt; Acesso 17 de maio de 2021.</w:t>
      </w:r>
      <w:r w:rsidR="00442565">
        <w:rPr>
          <w:rFonts w:ascii="Arial" w:eastAsia="Arial" w:hAnsi="Arial" w:cs="Arial"/>
          <w:sz w:val="24"/>
          <w:szCs w:val="24"/>
        </w:rPr>
        <w:t>&gt; Acesso 17 de maio de 2021.</w:t>
      </w:r>
    </w:p>
    <w:p w14:paraId="11C9E5F9" w14:textId="0A04BDE6" w:rsidR="00DB0832" w:rsidRPr="00DB0832" w:rsidRDefault="00DB0832" w:rsidP="00D664DD">
      <w:pPr>
        <w:spacing w:before="120" w:after="100" w:afterAutospacing="1"/>
        <w:jc w:val="both"/>
        <w:rPr>
          <w:rFonts w:ascii="Arial" w:eastAsia="Arial" w:hAnsi="Arial" w:cs="Arial"/>
          <w:sz w:val="24"/>
          <w:szCs w:val="24"/>
        </w:rPr>
      </w:pPr>
    </w:p>
    <w:sectPr w:rsidR="00DB0832" w:rsidRPr="00DB0832" w:rsidSect="001365F3">
      <w:footerReference w:type="default" r:id="rId9"/>
      <w:type w:val="oddPage"/>
      <w:pgSz w:w="11909" w:h="16834" w:code="9"/>
      <w:pgMar w:top="1701" w:right="1134" w:bottom="1134" w:left="1701" w:header="709" w:footer="709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755E64" w14:textId="77777777" w:rsidR="00D46D7A" w:rsidRDefault="00D46D7A">
      <w:r>
        <w:separator/>
      </w:r>
    </w:p>
  </w:endnote>
  <w:endnote w:type="continuationSeparator" w:id="0">
    <w:p w14:paraId="571D0D5E" w14:textId="77777777" w:rsidR="00D46D7A" w:rsidRDefault="00D46D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3601358"/>
      <w:docPartObj>
        <w:docPartGallery w:val="Page Numbers (Bottom of Page)"/>
        <w:docPartUnique/>
      </w:docPartObj>
    </w:sdtPr>
    <w:sdtEndPr>
      <w:rPr>
        <w:rFonts w:ascii="Arial" w:hAnsi="Arial" w:cs="Arial"/>
      </w:rPr>
    </w:sdtEndPr>
    <w:sdtContent>
      <w:p w14:paraId="58AA2D7C" w14:textId="77777777" w:rsidR="00AF6027" w:rsidRPr="00AF6027" w:rsidRDefault="00AF6027">
        <w:pPr>
          <w:pStyle w:val="Rodap"/>
          <w:jc w:val="right"/>
          <w:rPr>
            <w:rFonts w:ascii="Arial" w:hAnsi="Arial" w:cs="Arial"/>
          </w:rPr>
        </w:pPr>
        <w:r w:rsidRPr="00AF6027">
          <w:rPr>
            <w:rFonts w:ascii="Arial" w:hAnsi="Arial" w:cs="Arial"/>
          </w:rPr>
          <w:fldChar w:fldCharType="begin"/>
        </w:r>
        <w:r w:rsidRPr="00AF6027">
          <w:rPr>
            <w:rFonts w:ascii="Arial" w:hAnsi="Arial" w:cs="Arial"/>
          </w:rPr>
          <w:instrText>PAGE   \* MERGEFORMAT</w:instrText>
        </w:r>
        <w:r w:rsidRPr="00AF6027">
          <w:rPr>
            <w:rFonts w:ascii="Arial" w:hAnsi="Arial" w:cs="Arial"/>
          </w:rPr>
          <w:fldChar w:fldCharType="separate"/>
        </w:r>
        <w:r w:rsidR="00830508">
          <w:rPr>
            <w:rFonts w:ascii="Arial" w:hAnsi="Arial" w:cs="Arial"/>
            <w:noProof/>
          </w:rPr>
          <w:t>2</w:t>
        </w:r>
        <w:r w:rsidRPr="00AF6027">
          <w:rPr>
            <w:rFonts w:ascii="Arial" w:hAnsi="Arial" w:cs="Arial"/>
          </w:rPr>
          <w:fldChar w:fldCharType="end"/>
        </w:r>
      </w:p>
    </w:sdtContent>
  </w:sdt>
  <w:p w14:paraId="139FCD5C" w14:textId="77777777" w:rsidR="00FB19CE" w:rsidRDefault="00FB19C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48989A" w14:textId="77777777" w:rsidR="00D46D7A" w:rsidRDefault="00D46D7A">
      <w:r>
        <w:separator/>
      </w:r>
    </w:p>
  </w:footnote>
  <w:footnote w:type="continuationSeparator" w:id="0">
    <w:p w14:paraId="562E2049" w14:textId="77777777" w:rsidR="00D46D7A" w:rsidRDefault="00D46D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decimal"/>
      <w:suff w:val="nothing"/>
      <w:lvlText w:val="%1-"/>
      <w:lvlJc w:val="left"/>
      <w:pPr>
        <w:ind w:left="375" w:hanging="375"/>
      </w:pPr>
    </w:lvl>
    <w:lvl w:ilvl="1">
      <w:start w:val="1"/>
      <w:numFmt w:val="decimal"/>
      <w:suff w:val="nothing"/>
      <w:lvlText w:val="%2."/>
      <w:lvlJc w:val="left"/>
      <w:pPr>
        <w:ind w:left="567" w:hanging="283"/>
      </w:pPr>
    </w:lvl>
    <w:lvl w:ilvl="2">
      <w:start w:val="1"/>
      <w:numFmt w:val="decimal"/>
      <w:suff w:val="nothing"/>
      <w:lvlText w:val="%3."/>
      <w:lvlJc w:val="left"/>
      <w:pPr>
        <w:ind w:left="850" w:hanging="283"/>
      </w:pPr>
    </w:lvl>
    <w:lvl w:ilvl="3">
      <w:start w:val="1"/>
      <w:numFmt w:val="decimal"/>
      <w:suff w:val="nothing"/>
      <w:lvlText w:val="%4."/>
      <w:lvlJc w:val="left"/>
      <w:pPr>
        <w:ind w:left="1134" w:hanging="283"/>
      </w:pPr>
    </w:lvl>
    <w:lvl w:ilvl="4">
      <w:start w:val="1"/>
      <w:numFmt w:val="decimal"/>
      <w:suff w:val="nothing"/>
      <w:lvlText w:val="%5."/>
      <w:lvlJc w:val="left"/>
      <w:pPr>
        <w:ind w:left="1417" w:hanging="283"/>
      </w:pPr>
    </w:lvl>
    <w:lvl w:ilvl="5">
      <w:start w:val="1"/>
      <w:numFmt w:val="decimal"/>
      <w:suff w:val="nothing"/>
      <w:lvlText w:val="%6."/>
      <w:lvlJc w:val="left"/>
      <w:pPr>
        <w:ind w:left="1701" w:hanging="283"/>
      </w:pPr>
    </w:lvl>
    <w:lvl w:ilvl="6">
      <w:start w:val="1"/>
      <w:numFmt w:val="decimal"/>
      <w:suff w:val="nothing"/>
      <w:lvlText w:val="%7."/>
      <w:lvlJc w:val="left"/>
      <w:pPr>
        <w:ind w:left="1984" w:hanging="283"/>
      </w:pPr>
    </w:lvl>
    <w:lvl w:ilvl="7">
      <w:start w:val="1"/>
      <w:numFmt w:val="decimal"/>
      <w:suff w:val="nothing"/>
      <w:lvlText w:val="%8."/>
      <w:lvlJc w:val="left"/>
      <w:pPr>
        <w:ind w:left="2268" w:hanging="283"/>
      </w:pPr>
    </w:lvl>
    <w:lvl w:ilvl="8">
      <w:start w:val="1"/>
      <w:numFmt w:val="decimal"/>
      <w:suff w:val="nothing"/>
      <w:lvlText w:val="%9."/>
      <w:lvlJc w:val="left"/>
      <w:pPr>
        <w:ind w:left="2551" w:hanging="283"/>
      </w:pPr>
    </w:lvl>
  </w:abstractNum>
  <w:abstractNum w:abstractNumId="1" w15:restartNumberingAfterBreak="0">
    <w:nsid w:val="00000002"/>
    <w:multiLevelType w:val="singleLevel"/>
    <w:tmpl w:val="00000002"/>
    <w:name w:val="WW8Num6"/>
    <w:lvl w:ilvl="0">
      <w:start w:val="1"/>
      <w:numFmt w:val="decimal"/>
      <w:lvlText w:val="%1."/>
      <w:lvlJc w:val="left"/>
      <w:pPr>
        <w:tabs>
          <w:tab w:val="num" w:pos="360"/>
        </w:tabs>
      </w:pPr>
    </w:lvl>
  </w:abstractNum>
  <w:abstractNum w:abstractNumId="2" w15:restartNumberingAfterBreak="0">
    <w:nsid w:val="00000003"/>
    <w:multiLevelType w:val="singleLevel"/>
    <w:tmpl w:val="00000003"/>
    <w:name w:val="WW8Num7"/>
    <w:lvl w:ilvl="0">
      <w:start w:val="1"/>
      <w:numFmt w:val="decimal"/>
      <w:lvlText w:val="%1."/>
      <w:lvlJc w:val="left"/>
      <w:pPr>
        <w:tabs>
          <w:tab w:val="num" w:pos="360"/>
        </w:tabs>
      </w:pPr>
    </w:lvl>
  </w:abstractNum>
  <w:abstractNum w:abstractNumId="3" w15:restartNumberingAfterBreak="0">
    <w:nsid w:val="00000004"/>
    <w:multiLevelType w:val="singleLevel"/>
    <w:tmpl w:val="00000004"/>
    <w:name w:val="WW8Num9"/>
    <w:lvl w:ilvl="0">
      <w:start w:val="1"/>
      <w:numFmt w:val="decimal"/>
      <w:lvlText w:val="%1."/>
      <w:lvlJc w:val="left"/>
      <w:pPr>
        <w:tabs>
          <w:tab w:val="num" w:pos="360"/>
        </w:tabs>
      </w:pPr>
    </w:lvl>
  </w:abstractNum>
  <w:abstractNum w:abstractNumId="4" w15:restartNumberingAfterBreak="0">
    <w:nsid w:val="00000005"/>
    <w:multiLevelType w:val="singleLevel"/>
    <w:tmpl w:val="00000005"/>
    <w:name w:val="WW8Num10"/>
    <w:lvl w:ilvl="0">
      <w:start w:val="1"/>
      <w:numFmt w:val="bullet"/>
      <w:lvlText w:val="·"/>
      <w:lvlJc w:val="left"/>
      <w:pPr>
        <w:tabs>
          <w:tab w:val="num" w:pos="360"/>
        </w:tabs>
      </w:pPr>
      <w:rPr>
        <w:rFonts w:ascii="Symbol" w:hAnsi="Symbol"/>
      </w:rPr>
    </w:lvl>
  </w:abstractNum>
  <w:abstractNum w:abstractNumId="5" w15:restartNumberingAfterBreak="0">
    <w:nsid w:val="00000006"/>
    <w:multiLevelType w:val="singleLevel"/>
    <w:tmpl w:val="00000006"/>
    <w:name w:val="WW8Num11"/>
    <w:lvl w:ilvl="0">
      <w:start w:val="1"/>
      <w:numFmt w:val="decimal"/>
      <w:lvlText w:val="%1."/>
      <w:lvlJc w:val="left"/>
      <w:pPr>
        <w:tabs>
          <w:tab w:val="num" w:pos="360"/>
        </w:tabs>
      </w:pPr>
    </w:lvl>
  </w:abstractNum>
  <w:abstractNum w:abstractNumId="6" w15:restartNumberingAfterBreak="0">
    <w:nsid w:val="00000007"/>
    <w:multiLevelType w:val="singleLevel"/>
    <w:tmpl w:val="00000007"/>
    <w:name w:val="WW8Num15"/>
    <w:lvl w:ilvl="0">
      <w:start w:val="1"/>
      <w:numFmt w:val="decimal"/>
      <w:lvlText w:val="%1."/>
      <w:lvlJc w:val="left"/>
      <w:pPr>
        <w:tabs>
          <w:tab w:val="num" w:pos="360"/>
        </w:tabs>
      </w:pPr>
    </w:lvl>
  </w:abstractNum>
  <w:abstractNum w:abstractNumId="7" w15:restartNumberingAfterBreak="0">
    <w:nsid w:val="00000008"/>
    <w:multiLevelType w:val="singleLevel"/>
    <w:tmpl w:val="00000008"/>
    <w:name w:val="WW8Num19"/>
    <w:lvl w:ilvl="0">
      <w:start w:val="1"/>
      <w:numFmt w:val="decimal"/>
      <w:lvlText w:val="%1."/>
      <w:lvlJc w:val="left"/>
      <w:pPr>
        <w:tabs>
          <w:tab w:val="num" w:pos="360"/>
        </w:tabs>
      </w:pPr>
    </w:lvl>
  </w:abstractNum>
  <w:abstractNum w:abstractNumId="8" w15:restartNumberingAfterBreak="0">
    <w:nsid w:val="0000000A"/>
    <w:multiLevelType w:val="singleLevel"/>
    <w:tmpl w:val="0000000A"/>
    <w:name w:val="WW8Num21"/>
    <w:lvl w:ilvl="0">
      <w:start w:val="1"/>
      <w:numFmt w:val="decimal"/>
      <w:lvlText w:val="%1."/>
      <w:lvlJc w:val="left"/>
      <w:pPr>
        <w:tabs>
          <w:tab w:val="num" w:pos="360"/>
        </w:tabs>
      </w:pPr>
    </w:lvl>
  </w:abstractNum>
  <w:abstractNum w:abstractNumId="9" w15:restartNumberingAfterBreak="0">
    <w:nsid w:val="0000000F"/>
    <w:multiLevelType w:val="singleLevel"/>
    <w:tmpl w:val="0000000F"/>
    <w:name w:val="WW8Num29"/>
    <w:lvl w:ilvl="0">
      <w:start w:val="1"/>
      <w:numFmt w:val="decimal"/>
      <w:lvlText w:val="%1."/>
      <w:lvlJc w:val="left"/>
      <w:pPr>
        <w:tabs>
          <w:tab w:val="num" w:pos="360"/>
        </w:tabs>
      </w:pPr>
    </w:lvl>
  </w:abstractNum>
  <w:abstractNum w:abstractNumId="10" w15:restartNumberingAfterBreak="0">
    <w:nsid w:val="00000010"/>
    <w:multiLevelType w:val="singleLevel"/>
    <w:tmpl w:val="00000010"/>
    <w:name w:val="WW8Num31"/>
    <w:lvl w:ilvl="0">
      <w:start w:val="1"/>
      <w:numFmt w:val="decimal"/>
      <w:lvlText w:val="%1."/>
      <w:lvlJc w:val="left"/>
      <w:pPr>
        <w:tabs>
          <w:tab w:val="num" w:pos="360"/>
        </w:tabs>
      </w:pPr>
    </w:lvl>
  </w:abstractNum>
  <w:abstractNum w:abstractNumId="11" w15:restartNumberingAfterBreak="0">
    <w:nsid w:val="00000011"/>
    <w:multiLevelType w:val="singleLevel"/>
    <w:tmpl w:val="00000011"/>
    <w:name w:val="WW8Num33"/>
    <w:lvl w:ilvl="0">
      <w:start w:val="1"/>
      <w:numFmt w:val="decimal"/>
      <w:lvlText w:val="%1."/>
      <w:lvlJc w:val="left"/>
      <w:pPr>
        <w:tabs>
          <w:tab w:val="num" w:pos="360"/>
        </w:tabs>
      </w:pPr>
    </w:lvl>
  </w:abstractNum>
  <w:abstractNum w:abstractNumId="12" w15:restartNumberingAfterBreak="0">
    <w:nsid w:val="00000012"/>
    <w:multiLevelType w:val="singleLevel"/>
    <w:tmpl w:val="00000012"/>
    <w:name w:val="WW8Num35"/>
    <w:lvl w:ilvl="0">
      <w:start w:val="1"/>
      <w:numFmt w:val="lowerLetter"/>
      <w:lvlText w:val="%1)"/>
      <w:lvlJc w:val="left"/>
      <w:pPr>
        <w:tabs>
          <w:tab w:val="num" w:pos="1368"/>
        </w:tabs>
      </w:pPr>
    </w:lvl>
  </w:abstractNum>
  <w:abstractNum w:abstractNumId="13" w15:restartNumberingAfterBreak="0">
    <w:nsid w:val="00000013"/>
    <w:multiLevelType w:val="singleLevel"/>
    <w:tmpl w:val="00000013"/>
    <w:name w:val="WW8Num36"/>
    <w:lvl w:ilvl="0">
      <w:start w:val="1"/>
      <w:numFmt w:val="decimal"/>
      <w:lvlText w:val="%1."/>
      <w:lvlJc w:val="left"/>
      <w:pPr>
        <w:tabs>
          <w:tab w:val="num" w:pos="360"/>
        </w:tabs>
      </w:pPr>
    </w:lvl>
  </w:abstractNum>
  <w:abstractNum w:abstractNumId="14" w15:restartNumberingAfterBreak="0">
    <w:nsid w:val="00000014"/>
    <w:multiLevelType w:val="singleLevel"/>
    <w:tmpl w:val="00000014"/>
    <w:name w:val="WW8Num38"/>
    <w:lvl w:ilvl="0">
      <w:start w:val="1"/>
      <w:numFmt w:val="decimal"/>
      <w:lvlText w:val="%1."/>
      <w:lvlJc w:val="left"/>
      <w:pPr>
        <w:tabs>
          <w:tab w:val="num" w:pos="360"/>
        </w:tabs>
      </w:pPr>
    </w:lvl>
  </w:abstractNum>
  <w:abstractNum w:abstractNumId="15" w15:restartNumberingAfterBreak="0">
    <w:nsid w:val="00000015"/>
    <w:multiLevelType w:val="singleLevel"/>
    <w:tmpl w:val="00000015"/>
    <w:name w:val="WW8Num40"/>
    <w:lvl w:ilvl="0">
      <w:start w:val="1"/>
      <w:numFmt w:val="decimal"/>
      <w:lvlText w:val="%1)"/>
      <w:lvlJc w:val="left"/>
      <w:pPr>
        <w:tabs>
          <w:tab w:val="num" w:pos="2484"/>
        </w:tabs>
      </w:pPr>
    </w:lvl>
  </w:abstractNum>
  <w:abstractNum w:abstractNumId="16" w15:restartNumberingAfterBreak="0">
    <w:nsid w:val="00000016"/>
    <w:multiLevelType w:val="singleLevel"/>
    <w:tmpl w:val="00000016"/>
    <w:name w:val="WW8Num41"/>
    <w:lvl w:ilvl="0">
      <w:start w:val="1"/>
      <w:numFmt w:val="decimal"/>
      <w:lvlText w:val="%1."/>
      <w:lvlJc w:val="left"/>
      <w:pPr>
        <w:tabs>
          <w:tab w:val="num" w:pos="360"/>
        </w:tabs>
      </w:pPr>
    </w:lvl>
  </w:abstractNum>
  <w:abstractNum w:abstractNumId="17" w15:restartNumberingAfterBreak="0">
    <w:nsid w:val="00000017"/>
    <w:multiLevelType w:val="singleLevel"/>
    <w:tmpl w:val="00000017"/>
    <w:name w:val="WW8Num44"/>
    <w:lvl w:ilvl="0">
      <w:start w:val="1"/>
      <w:numFmt w:val="lowerLetter"/>
      <w:lvlText w:val="%1)"/>
      <w:lvlJc w:val="left"/>
      <w:pPr>
        <w:tabs>
          <w:tab w:val="num" w:pos="1065"/>
        </w:tabs>
      </w:pPr>
    </w:lvl>
  </w:abstractNum>
  <w:abstractNum w:abstractNumId="18" w15:restartNumberingAfterBreak="0">
    <w:nsid w:val="01D509BB"/>
    <w:multiLevelType w:val="hybridMultilevel"/>
    <w:tmpl w:val="F538F5A4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9" w15:restartNumberingAfterBreak="0">
    <w:nsid w:val="07266685"/>
    <w:multiLevelType w:val="hybridMultilevel"/>
    <w:tmpl w:val="A74C92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0832294E"/>
    <w:multiLevelType w:val="multilevel"/>
    <w:tmpl w:val="BE2C1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9941AFC"/>
    <w:multiLevelType w:val="multilevel"/>
    <w:tmpl w:val="BE2C1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D8A0DC6"/>
    <w:multiLevelType w:val="hybridMultilevel"/>
    <w:tmpl w:val="96F6C44E"/>
    <w:lvl w:ilvl="0" w:tplc="C3E82428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5E58DB5E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3ED2F3D"/>
    <w:multiLevelType w:val="hybridMultilevel"/>
    <w:tmpl w:val="FD4A8BD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15341FC6"/>
    <w:multiLevelType w:val="hybridMultilevel"/>
    <w:tmpl w:val="50A407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3D72B76"/>
    <w:multiLevelType w:val="multilevel"/>
    <w:tmpl w:val="1BFC0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33864DD3"/>
    <w:multiLevelType w:val="hybridMultilevel"/>
    <w:tmpl w:val="B08C7E06"/>
    <w:lvl w:ilvl="0" w:tplc="5E58DB5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3513E58"/>
    <w:multiLevelType w:val="hybridMultilevel"/>
    <w:tmpl w:val="D180AC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85D6DE3"/>
    <w:multiLevelType w:val="hybridMultilevel"/>
    <w:tmpl w:val="F9A24B9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49A21924"/>
    <w:multiLevelType w:val="multilevel"/>
    <w:tmpl w:val="85322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B553291"/>
    <w:multiLevelType w:val="multilevel"/>
    <w:tmpl w:val="68644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29A7FC5"/>
    <w:multiLevelType w:val="hybridMultilevel"/>
    <w:tmpl w:val="2FBCC37A"/>
    <w:lvl w:ilvl="0" w:tplc="E466CE98">
      <w:start w:val="1"/>
      <w:numFmt w:val="decimal"/>
      <w:pStyle w:val="SemEspaamento"/>
      <w:lvlText w:val="%1."/>
      <w:lvlJc w:val="left"/>
      <w:pPr>
        <w:ind w:left="568" w:hanging="284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1254" w:hanging="360"/>
      </w:pPr>
    </w:lvl>
    <w:lvl w:ilvl="2" w:tplc="0416001B" w:tentative="1">
      <w:start w:val="1"/>
      <w:numFmt w:val="lowerRoman"/>
      <w:lvlText w:val="%3."/>
      <w:lvlJc w:val="right"/>
      <w:pPr>
        <w:ind w:left="-534" w:hanging="180"/>
      </w:pPr>
    </w:lvl>
    <w:lvl w:ilvl="3" w:tplc="0416000F" w:tentative="1">
      <w:start w:val="1"/>
      <w:numFmt w:val="decimal"/>
      <w:lvlText w:val="%4."/>
      <w:lvlJc w:val="left"/>
      <w:pPr>
        <w:ind w:left="186" w:hanging="360"/>
      </w:pPr>
    </w:lvl>
    <w:lvl w:ilvl="4" w:tplc="04160019" w:tentative="1">
      <w:start w:val="1"/>
      <w:numFmt w:val="lowerLetter"/>
      <w:lvlText w:val="%5."/>
      <w:lvlJc w:val="left"/>
      <w:pPr>
        <w:ind w:left="906" w:hanging="360"/>
      </w:pPr>
    </w:lvl>
    <w:lvl w:ilvl="5" w:tplc="0416001B" w:tentative="1">
      <w:start w:val="1"/>
      <w:numFmt w:val="lowerRoman"/>
      <w:lvlText w:val="%6."/>
      <w:lvlJc w:val="right"/>
      <w:pPr>
        <w:ind w:left="1626" w:hanging="180"/>
      </w:pPr>
    </w:lvl>
    <w:lvl w:ilvl="6" w:tplc="0416000F" w:tentative="1">
      <w:start w:val="1"/>
      <w:numFmt w:val="decimal"/>
      <w:lvlText w:val="%7."/>
      <w:lvlJc w:val="left"/>
      <w:pPr>
        <w:ind w:left="2346" w:hanging="360"/>
      </w:pPr>
    </w:lvl>
    <w:lvl w:ilvl="7" w:tplc="04160019" w:tentative="1">
      <w:start w:val="1"/>
      <w:numFmt w:val="lowerLetter"/>
      <w:lvlText w:val="%8."/>
      <w:lvlJc w:val="left"/>
      <w:pPr>
        <w:ind w:left="3066" w:hanging="360"/>
      </w:pPr>
    </w:lvl>
    <w:lvl w:ilvl="8" w:tplc="0416001B" w:tentative="1">
      <w:start w:val="1"/>
      <w:numFmt w:val="lowerRoman"/>
      <w:lvlText w:val="%9."/>
      <w:lvlJc w:val="right"/>
      <w:pPr>
        <w:ind w:left="3786" w:hanging="180"/>
      </w:pPr>
    </w:lvl>
  </w:abstractNum>
  <w:abstractNum w:abstractNumId="32" w15:restartNumberingAfterBreak="0">
    <w:nsid w:val="63295A48"/>
    <w:multiLevelType w:val="hybridMultilevel"/>
    <w:tmpl w:val="879AB528"/>
    <w:lvl w:ilvl="0" w:tplc="5E58DB5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9C57753"/>
    <w:multiLevelType w:val="hybridMultilevel"/>
    <w:tmpl w:val="1CBCE0EA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9CA46D0"/>
    <w:multiLevelType w:val="hybridMultilevel"/>
    <w:tmpl w:val="D52EF4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FEB4E1F"/>
    <w:multiLevelType w:val="hybridMultilevel"/>
    <w:tmpl w:val="E80CAE6A"/>
    <w:lvl w:ilvl="0" w:tplc="F1F03E6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6" w15:restartNumberingAfterBreak="0">
    <w:nsid w:val="767A0AC2"/>
    <w:multiLevelType w:val="multilevel"/>
    <w:tmpl w:val="CD8882BA"/>
    <w:lvl w:ilvl="0">
      <w:start w:val="1"/>
      <w:numFmt w:val="decimal"/>
      <w:pStyle w:val="Ttulo1"/>
      <w:lvlText w:val="%1."/>
      <w:lvlJc w:val="left"/>
      <w:pPr>
        <w:tabs>
          <w:tab w:val="num" w:pos="360"/>
        </w:tabs>
        <w:ind w:left="360" w:hanging="360"/>
      </w:pPr>
      <w:rPr>
        <w:sz w:val="28"/>
        <w:szCs w:val="28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432"/>
        </w:tabs>
        <w:ind w:left="43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7" w15:restartNumberingAfterBreak="0">
    <w:nsid w:val="7E3B617F"/>
    <w:multiLevelType w:val="hybridMultilevel"/>
    <w:tmpl w:val="2B769F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6"/>
  </w:num>
  <w:num w:numId="2">
    <w:abstractNumId w:val="34"/>
  </w:num>
  <w:num w:numId="3">
    <w:abstractNumId w:val="18"/>
  </w:num>
  <w:num w:numId="4">
    <w:abstractNumId w:val="22"/>
  </w:num>
  <w:num w:numId="5">
    <w:abstractNumId w:val="37"/>
  </w:num>
  <w:num w:numId="6">
    <w:abstractNumId w:val="27"/>
  </w:num>
  <w:num w:numId="7">
    <w:abstractNumId w:val="36"/>
  </w:num>
  <w:num w:numId="8">
    <w:abstractNumId w:val="36"/>
  </w:num>
  <w:num w:numId="9">
    <w:abstractNumId w:val="23"/>
  </w:num>
  <w:num w:numId="10">
    <w:abstractNumId w:val="36"/>
  </w:num>
  <w:num w:numId="11">
    <w:abstractNumId w:val="33"/>
  </w:num>
  <w:num w:numId="12">
    <w:abstractNumId w:val="26"/>
  </w:num>
  <w:num w:numId="13">
    <w:abstractNumId w:val="32"/>
  </w:num>
  <w:num w:numId="14">
    <w:abstractNumId w:val="36"/>
  </w:num>
  <w:num w:numId="15">
    <w:abstractNumId w:val="36"/>
  </w:num>
  <w:num w:numId="16">
    <w:abstractNumId w:val="36"/>
  </w:num>
  <w:num w:numId="17">
    <w:abstractNumId w:val="36"/>
  </w:num>
  <w:num w:numId="18">
    <w:abstractNumId w:val="36"/>
  </w:num>
  <w:num w:numId="19">
    <w:abstractNumId w:val="36"/>
  </w:num>
  <w:num w:numId="20">
    <w:abstractNumId w:val="36"/>
  </w:num>
  <w:num w:numId="21">
    <w:abstractNumId w:val="19"/>
  </w:num>
  <w:num w:numId="22">
    <w:abstractNumId w:val="30"/>
  </w:num>
  <w:num w:numId="23">
    <w:abstractNumId w:val="36"/>
  </w:num>
  <w:num w:numId="24">
    <w:abstractNumId w:val="29"/>
  </w:num>
  <w:num w:numId="25">
    <w:abstractNumId w:val="36"/>
  </w:num>
  <w:num w:numId="26">
    <w:abstractNumId w:val="36"/>
  </w:num>
  <w:num w:numId="27">
    <w:abstractNumId w:val="36"/>
  </w:num>
  <w:num w:numId="28">
    <w:abstractNumId w:val="36"/>
  </w:num>
  <w:num w:numId="29">
    <w:abstractNumId w:val="36"/>
  </w:num>
  <w:num w:numId="30">
    <w:abstractNumId w:val="36"/>
  </w:num>
  <w:num w:numId="31">
    <w:abstractNumId w:val="36"/>
  </w:num>
  <w:num w:numId="32">
    <w:abstractNumId w:val="36"/>
  </w:num>
  <w:num w:numId="33">
    <w:abstractNumId w:val="36"/>
  </w:num>
  <w:num w:numId="34">
    <w:abstractNumId w:val="36"/>
  </w:num>
  <w:num w:numId="35">
    <w:abstractNumId w:val="25"/>
  </w:num>
  <w:num w:numId="36">
    <w:abstractNumId w:val="20"/>
  </w:num>
  <w:num w:numId="37">
    <w:abstractNumId w:val="21"/>
  </w:num>
  <w:num w:numId="38">
    <w:abstractNumId w:val="36"/>
  </w:num>
  <w:num w:numId="39">
    <w:abstractNumId w:val="36"/>
  </w:num>
  <w:num w:numId="40">
    <w:abstractNumId w:val="36"/>
  </w:num>
  <w:num w:numId="41">
    <w:abstractNumId w:val="31"/>
  </w:num>
  <w:num w:numId="42">
    <w:abstractNumId w:val="28"/>
  </w:num>
  <w:num w:numId="43">
    <w:abstractNumId w:val="36"/>
  </w:num>
  <w:num w:numId="44">
    <w:abstractNumId w:val="36"/>
  </w:num>
  <w:num w:numId="45">
    <w:abstractNumId w:val="35"/>
  </w:num>
  <w:num w:numId="46">
    <w:abstractNumId w:val="2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6F08"/>
    <w:rsid w:val="00011867"/>
    <w:rsid w:val="0002246E"/>
    <w:rsid w:val="0002297A"/>
    <w:rsid w:val="00025354"/>
    <w:rsid w:val="00033CF2"/>
    <w:rsid w:val="000409C0"/>
    <w:rsid w:val="00043527"/>
    <w:rsid w:val="000622EC"/>
    <w:rsid w:val="000678F0"/>
    <w:rsid w:val="00072EF1"/>
    <w:rsid w:val="00087A7E"/>
    <w:rsid w:val="00087E0B"/>
    <w:rsid w:val="00091DD2"/>
    <w:rsid w:val="0009206A"/>
    <w:rsid w:val="000A27DD"/>
    <w:rsid w:val="000A4D97"/>
    <w:rsid w:val="000B064A"/>
    <w:rsid w:val="000B7D65"/>
    <w:rsid w:val="000C2ED3"/>
    <w:rsid w:val="000D58AF"/>
    <w:rsid w:val="000D5D68"/>
    <w:rsid w:val="000F4638"/>
    <w:rsid w:val="00112974"/>
    <w:rsid w:val="001145DA"/>
    <w:rsid w:val="00115900"/>
    <w:rsid w:val="00116E33"/>
    <w:rsid w:val="00124A81"/>
    <w:rsid w:val="00127690"/>
    <w:rsid w:val="00131075"/>
    <w:rsid w:val="001365F3"/>
    <w:rsid w:val="001464FE"/>
    <w:rsid w:val="00153BF5"/>
    <w:rsid w:val="00155AB1"/>
    <w:rsid w:val="00155E0D"/>
    <w:rsid w:val="00157992"/>
    <w:rsid w:val="001629E5"/>
    <w:rsid w:val="001630F7"/>
    <w:rsid w:val="001649E8"/>
    <w:rsid w:val="00174331"/>
    <w:rsid w:val="001753BA"/>
    <w:rsid w:val="00177771"/>
    <w:rsid w:val="0017779B"/>
    <w:rsid w:val="00177933"/>
    <w:rsid w:val="0019373D"/>
    <w:rsid w:val="0019555C"/>
    <w:rsid w:val="001A21F8"/>
    <w:rsid w:val="001B3C8C"/>
    <w:rsid w:val="001B3DD1"/>
    <w:rsid w:val="001B3F08"/>
    <w:rsid w:val="001B4EE6"/>
    <w:rsid w:val="001C2D43"/>
    <w:rsid w:val="001C4F5D"/>
    <w:rsid w:val="001C6E2A"/>
    <w:rsid w:val="001C72B3"/>
    <w:rsid w:val="001D1A07"/>
    <w:rsid w:val="001D20C0"/>
    <w:rsid w:val="001D35E6"/>
    <w:rsid w:val="001E1F1E"/>
    <w:rsid w:val="001E3382"/>
    <w:rsid w:val="001E4D34"/>
    <w:rsid w:val="001E7590"/>
    <w:rsid w:val="001F028C"/>
    <w:rsid w:val="001F092C"/>
    <w:rsid w:val="001F0CDA"/>
    <w:rsid w:val="001F2A61"/>
    <w:rsid w:val="001F6F49"/>
    <w:rsid w:val="002005BC"/>
    <w:rsid w:val="00200807"/>
    <w:rsid w:val="002039A9"/>
    <w:rsid w:val="002046AD"/>
    <w:rsid w:val="002062A6"/>
    <w:rsid w:val="00222567"/>
    <w:rsid w:val="0024137C"/>
    <w:rsid w:val="002475F4"/>
    <w:rsid w:val="00247EC9"/>
    <w:rsid w:val="00267F51"/>
    <w:rsid w:val="00271714"/>
    <w:rsid w:val="00275C52"/>
    <w:rsid w:val="00282E5E"/>
    <w:rsid w:val="00282FE8"/>
    <w:rsid w:val="00284AB7"/>
    <w:rsid w:val="002859B7"/>
    <w:rsid w:val="00294C63"/>
    <w:rsid w:val="00296668"/>
    <w:rsid w:val="002B3A21"/>
    <w:rsid w:val="002B6BF0"/>
    <w:rsid w:val="002C20D4"/>
    <w:rsid w:val="002D395B"/>
    <w:rsid w:val="002D7608"/>
    <w:rsid w:val="002F0179"/>
    <w:rsid w:val="00322348"/>
    <w:rsid w:val="00324596"/>
    <w:rsid w:val="00343988"/>
    <w:rsid w:val="00360038"/>
    <w:rsid w:val="00360263"/>
    <w:rsid w:val="00367582"/>
    <w:rsid w:val="00367FB3"/>
    <w:rsid w:val="003850D4"/>
    <w:rsid w:val="003907F8"/>
    <w:rsid w:val="003917F1"/>
    <w:rsid w:val="003A388D"/>
    <w:rsid w:val="003B3168"/>
    <w:rsid w:val="003B3450"/>
    <w:rsid w:val="003B5F39"/>
    <w:rsid w:val="003B76B4"/>
    <w:rsid w:val="003C0504"/>
    <w:rsid w:val="003C3EEB"/>
    <w:rsid w:val="003C43EA"/>
    <w:rsid w:val="003F2D2C"/>
    <w:rsid w:val="003F3655"/>
    <w:rsid w:val="003F5548"/>
    <w:rsid w:val="0040040F"/>
    <w:rsid w:val="0040168A"/>
    <w:rsid w:val="00403D56"/>
    <w:rsid w:val="00405203"/>
    <w:rsid w:val="00405AA0"/>
    <w:rsid w:val="00405B3E"/>
    <w:rsid w:val="00415DB7"/>
    <w:rsid w:val="00432BF3"/>
    <w:rsid w:val="0043423F"/>
    <w:rsid w:val="00442565"/>
    <w:rsid w:val="0045215C"/>
    <w:rsid w:val="00454B8D"/>
    <w:rsid w:val="00455322"/>
    <w:rsid w:val="00463B23"/>
    <w:rsid w:val="004646EC"/>
    <w:rsid w:val="004662F9"/>
    <w:rsid w:val="0048210C"/>
    <w:rsid w:val="004857F3"/>
    <w:rsid w:val="00496B02"/>
    <w:rsid w:val="004A655C"/>
    <w:rsid w:val="004C285E"/>
    <w:rsid w:val="004C494B"/>
    <w:rsid w:val="004C60A6"/>
    <w:rsid w:val="004D06FD"/>
    <w:rsid w:val="004D09A8"/>
    <w:rsid w:val="004D2510"/>
    <w:rsid w:val="004E70F4"/>
    <w:rsid w:val="004F6B3F"/>
    <w:rsid w:val="004F7F65"/>
    <w:rsid w:val="0051057A"/>
    <w:rsid w:val="005113EE"/>
    <w:rsid w:val="00514D98"/>
    <w:rsid w:val="00535216"/>
    <w:rsid w:val="00536165"/>
    <w:rsid w:val="005376B5"/>
    <w:rsid w:val="00543926"/>
    <w:rsid w:val="005540B0"/>
    <w:rsid w:val="005568EC"/>
    <w:rsid w:val="00557987"/>
    <w:rsid w:val="00563834"/>
    <w:rsid w:val="00564C83"/>
    <w:rsid w:val="00565717"/>
    <w:rsid w:val="00570152"/>
    <w:rsid w:val="005738BF"/>
    <w:rsid w:val="005753DA"/>
    <w:rsid w:val="0058313D"/>
    <w:rsid w:val="00591A06"/>
    <w:rsid w:val="00592AB6"/>
    <w:rsid w:val="005A0FAC"/>
    <w:rsid w:val="005A3BDD"/>
    <w:rsid w:val="005A72DC"/>
    <w:rsid w:val="005B1A69"/>
    <w:rsid w:val="005B247A"/>
    <w:rsid w:val="005B580E"/>
    <w:rsid w:val="005B73A9"/>
    <w:rsid w:val="005B7DEF"/>
    <w:rsid w:val="005C2B1F"/>
    <w:rsid w:val="005D1841"/>
    <w:rsid w:val="005D5FFE"/>
    <w:rsid w:val="005D670E"/>
    <w:rsid w:val="005D6DFA"/>
    <w:rsid w:val="005E6461"/>
    <w:rsid w:val="005E6546"/>
    <w:rsid w:val="00611A68"/>
    <w:rsid w:val="0061218A"/>
    <w:rsid w:val="00642A21"/>
    <w:rsid w:val="00642EA9"/>
    <w:rsid w:val="00650A7B"/>
    <w:rsid w:val="00650AA8"/>
    <w:rsid w:val="006544BE"/>
    <w:rsid w:val="006549FB"/>
    <w:rsid w:val="00657F58"/>
    <w:rsid w:val="00664438"/>
    <w:rsid w:val="00666D49"/>
    <w:rsid w:val="00673AD1"/>
    <w:rsid w:val="006750F2"/>
    <w:rsid w:val="00681921"/>
    <w:rsid w:val="0068703F"/>
    <w:rsid w:val="00687114"/>
    <w:rsid w:val="00687DC3"/>
    <w:rsid w:val="00691DB0"/>
    <w:rsid w:val="00696143"/>
    <w:rsid w:val="006A55A9"/>
    <w:rsid w:val="006A56D5"/>
    <w:rsid w:val="006B177C"/>
    <w:rsid w:val="006D3A08"/>
    <w:rsid w:val="006D7AF8"/>
    <w:rsid w:val="006F0B1D"/>
    <w:rsid w:val="00700B07"/>
    <w:rsid w:val="0070534C"/>
    <w:rsid w:val="00706C9D"/>
    <w:rsid w:val="007549D1"/>
    <w:rsid w:val="00776748"/>
    <w:rsid w:val="0078015C"/>
    <w:rsid w:val="00781364"/>
    <w:rsid w:val="00781A49"/>
    <w:rsid w:val="00782E64"/>
    <w:rsid w:val="00783BA9"/>
    <w:rsid w:val="007860AF"/>
    <w:rsid w:val="00794632"/>
    <w:rsid w:val="007A2450"/>
    <w:rsid w:val="007B06F6"/>
    <w:rsid w:val="007B24EA"/>
    <w:rsid w:val="007B37CA"/>
    <w:rsid w:val="007C15E5"/>
    <w:rsid w:val="007C2935"/>
    <w:rsid w:val="007C47C3"/>
    <w:rsid w:val="007C5CE6"/>
    <w:rsid w:val="007D6798"/>
    <w:rsid w:val="007D751C"/>
    <w:rsid w:val="007E1482"/>
    <w:rsid w:val="007E64E5"/>
    <w:rsid w:val="007F5629"/>
    <w:rsid w:val="008113C1"/>
    <w:rsid w:val="00816986"/>
    <w:rsid w:val="008214BA"/>
    <w:rsid w:val="00830508"/>
    <w:rsid w:val="00836F08"/>
    <w:rsid w:val="00840FC5"/>
    <w:rsid w:val="00850CF9"/>
    <w:rsid w:val="008603B7"/>
    <w:rsid w:val="00860C0A"/>
    <w:rsid w:val="00862632"/>
    <w:rsid w:val="0086596B"/>
    <w:rsid w:val="00867700"/>
    <w:rsid w:val="00880A2D"/>
    <w:rsid w:val="00882447"/>
    <w:rsid w:val="0089148D"/>
    <w:rsid w:val="00896B76"/>
    <w:rsid w:val="0089756A"/>
    <w:rsid w:val="008B2CD4"/>
    <w:rsid w:val="008B354A"/>
    <w:rsid w:val="008C094E"/>
    <w:rsid w:val="008C0CF7"/>
    <w:rsid w:val="008C64BF"/>
    <w:rsid w:val="008E50FB"/>
    <w:rsid w:val="008E6B93"/>
    <w:rsid w:val="00904407"/>
    <w:rsid w:val="00910AF6"/>
    <w:rsid w:val="00921B1F"/>
    <w:rsid w:val="0092455A"/>
    <w:rsid w:val="00925857"/>
    <w:rsid w:val="00927B01"/>
    <w:rsid w:val="00931035"/>
    <w:rsid w:val="00931A6F"/>
    <w:rsid w:val="0094525D"/>
    <w:rsid w:val="00945B99"/>
    <w:rsid w:val="00957A6C"/>
    <w:rsid w:val="0096272E"/>
    <w:rsid w:val="00963E44"/>
    <w:rsid w:val="00966403"/>
    <w:rsid w:val="00987257"/>
    <w:rsid w:val="00995354"/>
    <w:rsid w:val="009A0E2E"/>
    <w:rsid w:val="009A46A9"/>
    <w:rsid w:val="009A4AD5"/>
    <w:rsid w:val="009C45E3"/>
    <w:rsid w:val="009C4C30"/>
    <w:rsid w:val="009C699F"/>
    <w:rsid w:val="009C78A4"/>
    <w:rsid w:val="009D1C62"/>
    <w:rsid w:val="009D3485"/>
    <w:rsid w:val="009E21F7"/>
    <w:rsid w:val="009E6C19"/>
    <w:rsid w:val="009F008F"/>
    <w:rsid w:val="009F4EA8"/>
    <w:rsid w:val="009F6576"/>
    <w:rsid w:val="009F7610"/>
    <w:rsid w:val="00A00D8B"/>
    <w:rsid w:val="00A00DFE"/>
    <w:rsid w:val="00A0354C"/>
    <w:rsid w:val="00A03C57"/>
    <w:rsid w:val="00A1192F"/>
    <w:rsid w:val="00A12AC8"/>
    <w:rsid w:val="00A136AC"/>
    <w:rsid w:val="00A149EC"/>
    <w:rsid w:val="00A1797C"/>
    <w:rsid w:val="00A22C5B"/>
    <w:rsid w:val="00A23B97"/>
    <w:rsid w:val="00A36BDB"/>
    <w:rsid w:val="00A42729"/>
    <w:rsid w:val="00A5135E"/>
    <w:rsid w:val="00A53B6E"/>
    <w:rsid w:val="00A57D72"/>
    <w:rsid w:val="00A660B5"/>
    <w:rsid w:val="00A75951"/>
    <w:rsid w:val="00A77069"/>
    <w:rsid w:val="00A8539E"/>
    <w:rsid w:val="00A92207"/>
    <w:rsid w:val="00A94E94"/>
    <w:rsid w:val="00A95176"/>
    <w:rsid w:val="00AA04B9"/>
    <w:rsid w:val="00AA38AC"/>
    <w:rsid w:val="00AA3CE3"/>
    <w:rsid w:val="00AB54CD"/>
    <w:rsid w:val="00AB56C1"/>
    <w:rsid w:val="00AB5A1C"/>
    <w:rsid w:val="00AC39A1"/>
    <w:rsid w:val="00AC4F74"/>
    <w:rsid w:val="00AD3EF1"/>
    <w:rsid w:val="00AD6BBB"/>
    <w:rsid w:val="00AE4872"/>
    <w:rsid w:val="00AE6046"/>
    <w:rsid w:val="00AF0472"/>
    <w:rsid w:val="00AF6027"/>
    <w:rsid w:val="00B0203B"/>
    <w:rsid w:val="00B020AA"/>
    <w:rsid w:val="00B063CE"/>
    <w:rsid w:val="00B0653A"/>
    <w:rsid w:val="00B0655B"/>
    <w:rsid w:val="00B10451"/>
    <w:rsid w:val="00B17172"/>
    <w:rsid w:val="00B22ED6"/>
    <w:rsid w:val="00B230E2"/>
    <w:rsid w:val="00B26201"/>
    <w:rsid w:val="00B33FA9"/>
    <w:rsid w:val="00B34589"/>
    <w:rsid w:val="00B34B62"/>
    <w:rsid w:val="00B404CF"/>
    <w:rsid w:val="00B4453F"/>
    <w:rsid w:val="00B46316"/>
    <w:rsid w:val="00B463F8"/>
    <w:rsid w:val="00B46D8A"/>
    <w:rsid w:val="00B50FF2"/>
    <w:rsid w:val="00B52771"/>
    <w:rsid w:val="00B63D2A"/>
    <w:rsid w:val="00B71640"/>
    <w:rsid w:val="00B8057E"/>
    <w:rsid w:val="00B80F84"/>
    <w:rsid w:val="00B83076"/>
    <w:rsid w:val="00B8350E"/>
    <w:rsid w:val="00B84364"/>
    <w:rsid w:val="00B8730E"/>
    <w:rsid w:val="00B91939"/>
    <w:rsid w:val="00B91A68"/>
    <w:rsid w:val="00BA50CE"/>
    <w:rsid w:val="00BA7675"/>
    <w:rsid w:val="00BA7AE4"/>
    <w:rsid w:val="00BB3FA7"/>
    <w:rsid w:val="00BB5678"/>
    <w:rsid w:val="00BB5CBD"/>
    <w:rsid w:val="00BC083D"/>
    <w:rsid w:val="00BC11AF"/>
    <w:rsid w:val="00BD5C8A"/>
    <w:rsid w:val="00BE05AD"/>
    <w:rsid w:val="00BE2AB5"/>
    <w:rsid w:val="00BE5C55"/>
    <w:rsid w:val="00C012DC"/>
    <w:rsid w:val="00C03258"/>
    <w:rsid w:val="00C05F7C"/>
    <w:rsid w:val="00C11161"/>
    <w:rsid w:val="00C15D3D"/>
    <w:rsid w:val="00C20065"/>
    <w:rsid w:val="00C20BC6"/>
    <w:rsid w:val="00C248C9"/>
    <w:rsid w:val="00C406AE"/>
    <w:rsid w:val="00C42AA0"/>
    <w:rsid w:val="00C42BF5"/>
    <w:rsid w:val="00C42D7F"/>
    <w:rsid w:val="00C44F85"/>
    <w:rsid w:val="00C4505D"/>
    <w:rsid w:val="00C50E51"/>
    <w:rsid w:val="00C554EF"/>
    <w:rsid w:val="00C55EA8"/>
    <w:rsid w:val="00C560B5"/>
    <w:rsid w:val="00C62590"/>
    <w:rsid w:val="00C722C7"/>
    <w:rsid w:val="00C733B3"/>
    <w:rsid w:val="00C77368"/>
    <w:rsid w:val="00C810CE"/>
    <w:rsid w:val="00C9340C"/>
    <w:rsid w:val="00C934EB"/>
    <w:rsid w:val="00CB0959"/>
    <w:rsid w:val="00CC3476"/>
    <w:rsid w:val="00CC3C1B"/>
    <w:rsid w:val="00CD7A5E"/>
    <w:rsid w:val="00CE0417"/>
    <w:rsid w:val="00CE5E94"/>
    <w:rsid w:val="00CE6B57"/>
    <w:rsid w:val="00D00381"/>
    <w:rsid w:val="00D00AA8"/>
    <w:rsid w:val="00D00D71"/>
    <w:rsid w:val="00D0219F"/>
    <w:rsid w:val="00D028FF"/>
    <w:rsid w:val="00D030CA"/>
    <w:rsid w:val="00D056F8"/>
    <w:rsid w:val="00D069E6"/>
    <w:rsid w:val="00D105C7"/>
    <w:rsid w:val="00D14E62"/>
    <w:rsid w:val="00D25757"/>
    <w:rsid w:val="00D26ABD"/>
    <w:rsid w:val="00D26E7E"/>
    <w:rsid w:val="00D31C1A"/>
    <w:rsid w:val="00D333EA"/>
    <w:rsid w:val="00D4453B"/>
    <w:rsid w:val="00D46D7A"/>
    <w:rsid w:val="00D50EDC"/>
    <w:rsid w:val="00D54157"/>
    <w:rsid w:val="00D574CE"/>
    <w:rsid w:val="00D645C0"/>
    <w:rsid w:val="00D658CD"/>
    <w:rsid w:val="00D664DD"/>
    <w:rsid w:val="00D80962"/>
    <w:rsid w:val="00D844ED"/>
    <w:rsid w:val="00D8719C"/>
    <w:rsid w:val="00D92705"/>
    <w:rsid w:val="00D9659D"/>
    <w:rsid w:val="00DA0601"/>
    <w:rsid w:val="00DB0832"/>
    <w:rsid w:val="00DB25C7"/>
    <w:rsid w:val="00DB320D"/>
    <w:rsid w:val="00DB6334"/>
    <w:rsid w:val="00DC0866"/>
    <w:rsid w:val="00DC1003"/>
    <w:rsid w:val="00DD2C2B"/>
    <w:rsid w:val="00DD327C"/>
    <w:rsid w:val="00DD7FBC"/>
    <w:rsid w:val="00DE36EC"/>
    <w:rsid w:val="00DF6C74"/>
    <w:rsid w:val="00E06824"/>
    <w:rsid w:val="00E101D3"/>
    <w:rsid w:val="00E10A60"/>
    <w:rsid w:val="00E141AD"/>
    <w:rsid w:val="00E20E10"/>
    <w:rsid w:val="00E21B7D"/>
    <w:rsid w:val="00E24055"/>
    <w:rsid w:val="00E252E6"/>
    <w:rsid w:val="00E30A13"/>
    <w:rsid w:val="00E370DB"/>
    <w:rsid w:val="00E53F1B"/>
    <w:rsid w:val="00E55674"/>
    <w:rsid w:val="00E65215"/>
    <w:rsid w:val="00E71F99"/>
    <w:rsid w:val="00E77640"/>
    <w:rsid w:val="00E81630"/>
    <w:rsid w:val="00E8229C"/>
    <w:rsid w:val="00E835DB"/>
    <w:rsid w:val="00E86ECB"/>
    <w:rsid w:val="00E94AC7"/>
    <w:rsid w:val="00E95C2E"/>
    <w:rsid w:val="00EB1CCC"/>
    <w:rsid w:val="00EB3F8E"/>
    <w:rsid w:val="00EB44B0"/>
    <w:rsid w:val="00EC1561"/>
    <w:rsid w:val="00ED2850"/>
    <w:rsid w:val="00EE7002"/>
    <w:rsid w:val="00EF1D01"/>
    <w:rsid w:val="00EF5E3E"/>
    <w:rsid w:val="00EF6C30"/>
    <w:rsid w:val="00F05E52"/>
    <w:rsid w:val="00F25228"/>
    <w:rsid w:val="00F42269"/>
    <w:rsid w:val="00F459F7"/>
    <w:rsid w:val="00F55F4C"/>
    <w:rsid w:val="00F64C03"/>
    <w:rsid w:val="00F67A82"/>
    <w:rsid w:val="00F71C31"/>
    <w:rsid w:val="00F72D71"/>
    <w:rsid w:val="00F737B3"/>
    <w:rsid w:val="00F85300"/>
    <w:rsid w:val="00F9440B"/>
    <w:rsid w:val="00F945AF"/>
    <w:rsid w:val="00F95A6F"/>
    <w:rsid w:val="00FA1B46"/>
    <w:rsid w:val="00FA1E52"/>
    <w:rsid w:val="00FB19CE"/>
    <w:rsid w:val="00FB31C0"/>
    <w:rsid w:val="00FB5341"/>
    <w:rsid w:val="00FC42EC"/>
    <w:rsid w:val="00FC6061"/>
    <w:rsid w:val="00FC7BA3"/>
    <w:rsid w:val="00FD45A5"/>
    <w:rsid w:val="00FE2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8F5FDB4"/>
  <w15:chartTrackingRefBased/>
  <w15:docId w15:val="{049E934C-CDFB-4BA0-896E-CC8B56453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Ttulo2">
    <w:name w:val="heading 2"/>
    <w:basedOn w:val="Normal"/>
    <w:next w:val="Normal"/>
    <w:link w:val="Ttulo2Char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/>
      <w:b/>
      <w:sz w:val="24"/>
    </w:rPr>
  </w:style>
  <w:style w:type="paragraph" w:styleId="Ttulo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pPr>
      <w:keepNext/>
      <w:outlineLvl w:val="3"/>
    </w:pPr>
    <w:rPr>
      <w:b/>
      <w:bCs/>
      <w:sz w:val="24"/>
    </w:rPr>
  </w:style>
  <w:style w:type="paragraph" w:styleId="Ttulo5">
    <w:name w:val="heading 5"/>
    <w:basedOn w:val="Normal"/>
    <w:next w:val="Normal"/>
    <w:qFormat/>
    <w:pPr>
      <w:keepNext/>
      <w:jc w:val="both"/>
      <w:outlineLvl w:val="4"/>
    </w:pPr>
    <w:rPr>
      <w:b/>
      <w:sz w:val="24"/>
    </w:rPr>
  </w:style>
  <w:style w:type="paragraph" w:styleId="Ttulo6">
    <w:name w:val="heading 6"/>
    <w:basedOn w:val="Normal"/>
    <w:next w:val="Normal"/>
    <w:qFormat/>
    <w:pPr>
      <w:spacing w:before="240" w:after="60"/>
      <w:jc w:val="both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spacing w:before="240" w:after="60"/>
      <w:jc w:val="both"/>
      <w:outlineLvl w:val="6"/>
    </w:pPr>
    <w:rPr>
      <w:sz w:val="24"/>
      <w:szCs w:val="24"/>
    </w:rPr>
  </w:style>
  <w:style w:type="paragraph" w:styleId="Ttulo8">
    <w:name w:val="heading 8"/>
    <w:basedOn w:val="Normal"/>
    <w:next w:val="Normal"/>
    <w:qFormat/>
    <w:pPr>
      <w:spacing w:before="240" w:after="60"/>
      <w:jc w:val="both"/>
      <w:outlineLvl w:val="7"/>
    </w:pPr>
    <w:rPr>
      <w:i/>
      <w:iCs/>
      <w:sz w:val="24"/>
      <w:szCs w:val="24"/>
    </w:rPr>
  </w:style>
  <w:style w:type="paragraph" w:styleId="Ttulo9">
    <w:name w:val="heading 9"/>
    <w:basedOn w:val="Normal"/>
    <w:next w:val="Normal"/>
    <w:qFormat/>
    <w:pPr>
      <w:spacing w:before="240" w:after="60"/>
      <w:jc w:val="both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dicedeilustraes">
    <w:name w:val="table of figures"/>
    <w:basedOn w:val="Normal"/>
    <w:next w:val="Normal"/>
    <w:semiHidden/>
    <w:pPr>
      <w:ind w:left="400" w:hanging="400"/>
    </w:pPr>
  </w:style>
  <w:style w:type="paragraph" w:styleId="Sumrio1">
    <w:name w:val="toc 1"/>
    <w:basedOn w:val="Normal"/>
    <w:next w:val="Normal"/>
    <w:autoRedefine/>
    <w:uiPriority w:val="39"/>
    <w:rPr>
      <w:rFonts w:ascii="Calibri" w:hAnsi="Calibri" w:cs="Arial"/>
      <w:caps/>
      <w:smallCaps/>
    </w:rPr>
  </w:style>
  <w:style w:type="paragraph" w:styleId="Sumrio2">
    <w:name w:val="toc 2"/>
    <w:basedOn w:val="Normal"/>
    <w:next w:val="Normal"/>
    <w:autoRedefine/>
    <w:uiPriority w:val="39"/>
    <w:pPr>
      <w:ind w:left="200"/>
    </w:pPr>
    <w:rPr>
      <w:smallCaps/>
    </w:rPr>
  </w:style>
  <w:style w:type="paragraph" w:styleId="Sumrio3">
    <w:name w:val="toc 3"/>
    <w:basedOn w:val="Normal"/>
    <w:next w:val="Normal"/>
    <w:autoRedefine/>
    <w:semiHidden/>
    <w:pPr>
      <w:ind w:left="400"/>
    </w:pPr>
    <w:rPr>
      <w:i/>
    </w:rPr>
  </w:style>
  <w:style w:type="paragraph" w:styleId="Sumrio4">
    <w:name w:val="toc 4"/>
    <w:basedOn w:val="Normal"/>
    <w:next w:val="Normal"/>
    <w:autoRedefine/>
    <w:semiHidden/>
    <w:pPr>
      <w:ind w:left="600"/>
    </w:pPr>
    <w:rPr>
      <w:sz w:val="18"/>
    </w:rPr>
  </w:style>
  <w:style w:type="paragraph" w:styleId="Sumrio5">
    <w:name w:val="toc 5"/>
    <w:basedOn w:val="Normal"/>
    <w:next w:val="Normal"/>
    <w:autoRedefine/>
    <w:semiHidden/>
    <w:pPr>
      <w:ind w:left="800"/>
    </w:pPr>
    <w:rPr>
      <w:sz w:val="18"/>
    </w:rPr>
  </w:style>
  <w:style w:type="paragraph" w:styleId="Sumrio6">
    <w:name w:val="toc 6"/>
    <w:basedOn w:val="Normal"/>
    <w:next w:val="Normal"/>
    <w:autoRedefine/>
    <w:semiHidden/>
    <w:pPr>
      <w:ind w:left="1000"/>
    </w:pPr>
    <w:rPr>
      <w:sz w:val="18"/>
    </w:rPr>
  </w:style>
  <w:style w:type="paragraph" w:styleId="Sumrio7">
    <w:name w:val="toc 7"/>
    <w:basedOn w:val="Normal"/>
    <w:next w:val="Normal"/>
    <w:autoRedefine/>
    <w:semiHidden/>
    <w:pPr>
      <w:ind w:left="1200"/>
    </w:pPr>
    <w:rPr>
      <w:sz w:val="18"/>
    </w:rPr>
  </w:style>
  <w:style w:type="paragraph" w:styleId="Sumrio8">
    <w:name w:val="toc 8"/>
    <w:basedOn w:val="Normal"/>
    <w:next w:val="Normal"/>
    <w:autoRedefine/>
    <w:semiHidden/>
    <w:pPr>
      <w:ind w:left="1400"/>
    </w:pPr>
    <w:rPr>
      <w:sz w:val="18"/>
    </w:rPr>
  </w:style>
  <w:style w:type="paragraph" w:styleId="Sumrio9">
    <w:name w:val="toc 9"/>
    <w:basedOn w:val="Normal"/>
    <w:next w:val="Normal"/>
    <w:autoRedefine/>
    <w:semiHidden/>
    <w:pPr>
      <w:ind w:left="1600"/>
    </w:pPr>
    <w:rPr>
      <w:sz w:val="18"/>
    </w:rPr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semiHidden/>
  </w:style>
  <w:style w:type="paragraph" w:styleId="Corpodetexto">
    <w:name w:val="Body Text"/>
    <w:basedOn w:val="Normal"/>
    <w:semiHidden/>
    <w:pPr>
      <w:jc w:val="both"/>
    </w:pPr>
    <w:rPr>
      <w:rFonts w:ascii="Arial" w:hAnsi="Arial"/>
      <w:sz w:val="22"/>
    </w:rPr>
  </w:style>
  <w:style w:type="paragraph" w:styleId="Corpodetexto2">
    <w:name w:val="Body Text 2"/>
    <w:basedOn w:val="Normal"/>
    <w:semiHidden/>
    <w:rPr>
      <w:rFonts w:ascii="Arial" w:hAnsi="Arial"/>
      <w:sz w:val="22"/>
    </w:rPr>
  </w:style>
  <w:style w:type="paragraph" w:styleId="Recuodecorpodetexto">
    <w:name w:val="Body Text Indent"/>
    <w:basedOn w:val="Normal"/>
    <w:semiHidden/>
    <w:pPr>
      <w:ind w:left="600"/>
    </w:pPr>
    <w:rPr>
      <w:rFonts w:ascii="Arial" w:hAnsi="Arial"/>
      <w:sz w:val="22"/>
    </w:rPr>
  </w:style>
  <w:style w:type="paragraph" w:styleId="Ttulo">
    <w:name w:val="Title"/>
    <w:basedOn w:val="Normal"/>
    <w:qFormat/>
    <w:pPr>
      <w:ind w:left="3540"/>
      <w:jc w:val="center"/>
    </w:pPr>
    <w:rPr>
      <w:rFonts w:ascii="Arial" w:hAnsi="Arial"/>
      <w:color w:val="000080"/>
      <w:sz w:val="24"/>
    </w:rPr>
  </w:style>
  <w:style w:type="paragraph" w:styleId="Recuodecorpodetexto2">
    <w:name w:val="Body Text Indent 2"/>
    <w:basedOn w:val="Normal"/>
    <w:semiHidden/>
    <w:pPr>
      <w:ind w:left="1416"/>
      <w:jc w:val="both"/>
    </w:pPr>
    <w:rPr>
      <w:rFonts w:ascii="Arial" w:hAnsi="Arial"/>
      <w:color w:val="000080"/>
      <w:sz w:val="22"/>
    </w:rPr>
  </w:style>
  <w:style w:type="paragraph" w:styleId="Recuodecorpodetexto3">
    <w:name w:val="Body Text Indent 3"/>
    <w:basedOn w:val="Normal"/>
    <w:semiHidden/>
    <w:pPr>
      <w:ind w:left="708"/>
    </w:pPr>
    <w:rPr>
      <w:rFonts w:ascii="Arial" w:hAnsi="Arial"/>
      <w:color w:val="000080"/>
      <w:sz w:val="22"/>
    </w:rPr>
  </w:style>
  <w:style w:type="paragraph" w:styleId="Textodenotaderodap">
    <w:name w:val="footnote text"/>
    <w:basedOn w:val="Normal"/>
    <w:semiHidden/>
  </w:style>
  <w:style w:type="character" w:styleId="Refdenotaderodap">
    <w:name w:val="footnote reference"/>
    <w:semiHidden/>
    <w:rPr>
      <w:vertAlign w:val="superscript"/>
    </w:rPr>
  </w:style>
  <w:style w:type="paragraph" w:customStyle="1" w:styleId="WW-Corpodetexto2">
    <w:name w:val="WW-Corpo de texto 2"/>
    <w:basedOn w:val="Normal"/>
    <w:pPr>
      <w:suppressAutoHyphens/>
    </w:pPr>
    <w:rPr>
      <w:rFonts w:ascii="Arial" w:hAnsi="Arial"/>
      <w:sz w:val="22"/>
      <w:lang w:eastAsia="ar-SA"/>
    </w:rPr>
  </w:style>
  <w:style w:type="paragraph" w:customStyle="1" w:styleId="WW-Recuodecorpodetexto3">
    <w:name w:val="WW-Recuo de corpo de texto 3"/>
    <w:basedOn w:val="Normal"/>
    <w:pPr>
      <w:suppressAutoHyphens/>
      <w:ind w:left="708"/>
    </w:pPr>
    <w:rPr>
      <w:rFonts w:ascii="Arial" w:hAnsi="Arial"/>
      <w:color w:val="000080"/>
      <w:sz w:val="22"/>
      <w:lang w:eastAsia="ar-SA"/>
    </w:rPr>
  </w:style>
  <w:style w:type="paragraph" w:styleId="PargrafodaLista">
    <w:name w:val="List Paragraph"/>
    <w:basedOn w:val="Normal"/>
    <w:uiPriority w:val="34"/>
    <w:qFormat/>
    <w:pPr>
      <w:ind w:left="708"/>
    </w:pPr>
  </w:style>
  <w:style w:type="paragraph" w:styleId="Textodenotadefim">
    <w:name w:val="endnote text"/>
    <w:basedOn w:val="Normal"/>
    <w:semiHidden/>
    <w:unhideWhenUsed/>
  </w:style>
  <w:style w:type="character" w:customStyle="1" w:styleId="CharChar1">
    <w:name w:val="Char Char1"/>
    <w:basedOn w:val="Fontepargpadro"/>
    <w:semiHidden/>
  </w:style>
  <w:style w:type="character" w:styleId="Refdenotadefim">
    <w:name w:val="endnote reference"/>
    <w:semiHidden/>
    <w:unhideWhenUsed/>
    <w:rPr>
      <w:vertAlign w:val="superscript"/>
    </w:rPr>
  </w:style>
  <w:style w:type="paragraph" w:styleId="Cabealho">
    <w:name w:val="header"/>
    <w:basedOn w:val="Normal"/>
    <w:unhideWhenUsed/>
    <w:pPr>
      <w:tabs>
        <w:tab w:val="center" w:pos="4252"/>
        <w:tab w:val="right" w:pos="8504"/>
      </w:tabs>
    </w:pPr>
  </w:style>
  <w:style w:type="character" w:customStyle="1" w:styleId="CharChar">
    <w:name w:val="Char Char"/>
    <w:basedOn w:val="Fontepargpadro"/>
    <w:semiHidden/>
  </w:style>
  <w:style w:type="character" w:customStyle="1" w:styleId="CharChar2">
    <w:name w:val="Char Char2"/>
    <w:basedOn w:val="Fontepargpadro"/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Corpodetexto3">
    <w:name w:val="Body Text 3"/>
    <w:basedOn w:val="Normal"/>
    <w:semiHidden/>
    <w:pPr>
      <w:spacing w:after="120"/>
    </w:pPr>
    <w:rPr>
      <w:sz w:val="16"/>
      <w:szCs w:val="16"/>
    </w:rPr>
  </w:style>
  <w:style w:type="paragraph" w:styleId="Textodebalo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as">
    <w:name w:val="as"/>
    <w:rsid w:val="007C5CE6"/>
    <w:rPr>
      <w:vanish/>
      <w:webHidden w:val="0"/>
      <w:specVanish w:val="0"/>
    </w:rPr>
  </w:style>
  <w:style w:type="character" w:customStyle="1" w:styleId="is">
    <w:name w:val="is"/>
    <w:rsid w:val="007C5CE6"/>
    <w:rPr>
      <w:vanish/>
      <w:webHidden w:val="0"/>
      <w:specVanish w:val="0"/>
    </w:rPr>
  </w:style>
  <w:style w:type="character" w:styleId="Forte">
    <w:name w:val="Strong"/>
    <w:uiPriority w:val="22"/>
    <w:qFormat/>
    <w:rsid w:val="007C5CE6"/>
    <w:rPr>
      <w:b/>
      <w:bCs/>
    </w:rPr>
  </w:style>
  <w:style w:type="paragraph" w:customStyle="1" w:styleId="lastincell">
    <w:name w:val="lastincell"/>
    <w:basedOn w:val="Normal"/>
    <w:rsid w:val="00025354"/>
    <w:pPr>
      <w:spacing w:line="360" w:lineRule="auto"/>
    </w:pPr>
    <w:rPr>
      <w:rFonts w:ascii="Verdana" w:hAnsi="Verdana"/>
      <w:sz w:val="17"/>
      <w:szCs w:val="17"/>
    </w:rPr>
  </w:style>
  <w:style w:type="table" w:styleId="Tabelacomgrade">
    <w:name w:val="Table Grid"/>
    <w:basedOn w:val="Tabelanormal"/>
    <w:uiPriority w:val="59"/>
    <w:rsid w:val="00271714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Web">
    <w:name w:val="Normal (Web)"/>
    <w:basedOn w:val="Normal"/>
    <w:uiPriority w:val="99"/>
    <w:unhideWhenUsed/>
    <w:rsid w:val="00E71F99"/>
    <w:pPr>
      <w:spacing w:before="100" w:beforeAutospacing="1" w:after="100" w:afterAutospacing="1"/>
    </w:pPr>
    <w:rPr>
      <w:sz w:val="24"/>
      <w:szCs w:val="24"/>
    </w:rPr>
  </w:style>
  <w:style w:type="character" w:customStyle="1" w:styleId="apple-style-span">
    <w:name w:val="apple-style-span"/>
    <w:basedOn w:val="Fontepargpadro"/>
    <w:rsid w:val="00CC3C1B"/>
  </w:style>
  <w:style w:type="character" w:customStyle="1" w:styleId="apple-converted-space">
    <w:name w:val="apple-converted-space"/>
    <w:basedOn w:val="Fontepargpadro"/>
    <w:rsid w:val="00CC3C1B"/>
  </w:style>
  <w:style w:type="paragraph" w:customStyle="1" w:styleId="CM13">
    <w:name w:val="CM13"/>
    <w:basedOn w:val="Normal"/>
    <w:next w:val="Normal"/>
    <w:uiPriority w:val="99"/>
    <w:rsid w:val="00D25757"/>
    <w:pPr>
      <w:widowControl w:val="0"/>
      <w:autoSpaceDE w:val="0"/>
      <w:autoSpaceDN w:val="0"/>
      <w:adjustRightInd w:val="0"/>
    </w:pPr>
    <w:rPr>
      <w:rFonts w:ascii="Arial" w:hAnsi="Arial" w:cs="Arial"/>
      <w:sz w:val="24"/>
      <w:szCs w:val="24"/>
    </w:rPr>
  </w:style>
  <w:style w:type="character" w:customStyle="1" w:styleId="Ttulo2Char">
    <w:name w:val="Título 2 Char"/>
    <w:link w:val="Ttulo2"/>
    <w:rsid w:val="00EF6C30"/>
    <w:rPr>
      <w:rFonts w:ascii="Arial" w:hAnsi="Arial"/>
      <w:b/>
      <w:sz w:val="24"/>
    </w:rPr>
  </w:style>
  <w:style w:type="paragraph" w:customStyle="1" w:styleId="CM4">
    <w:name w:val="CM4"/>
    <w:basedOn w:val="Normal"/>
    <w:next w:val="Normal"/>
    <w:uiPriority w:val="99"/>
    <w:rsid w:val="00177771"/>
    <w:pPr>
      <w:widowControl w:val="0"/>
      <w:autoSpaceDE w:val="0"/>
      <w:autoSpaceDN w:val="0"/>
      <w:adjustRightInd w:val="0"/>
      <w:spacing w:line="346" w:lineRule="atLeast"/>
    </w:pPr>
    <w:rPr>
      <w:rFonts w:ascii="Arial" w:hAnsi="Arial" w:cs="Arial"/>
      <w:sz w:val="24"/>
      <w:szCs w:val="24"/>
    </w:rPr>
  </w:style>
  <w:style w:type="paragraph" w:styleId="CabealhodoSumrio">
    <w:name w:val="TOC Heading"/>
    <w:basedOn w:val="Ttulo1"/>
    <w:next w:val="Normal"/>
    <w:uiPriority w:val="39"/>
    <w:qFormat/>
    <w:rsid w:val="001B3C8C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/>
      <w:bCs/>
      <w:color w:val="365F91"/>
      <w:kern w:val="0"/>
      <w:szCs w:val="28"/>
      <w:lang w:eastAsia="en-US"/>
    </w:rPr>
  </w:style>
  <w:style w:type="paragraph" w:styleId="TextosemFormatao">
    <w:name w:val="Plain Text"/>
    <w:basedOn w:val="Normal"/>
    <w:link w:val="TextosemFormataoChar"/>
    <w:rsid w:val="002046AD"/>
    <w:pPr>
      <w:suppressAutoHyphens/>
      <w:autoSpaceDN w:val="0"/>
      <w:textAlignment w:val="baseline"/>
    </w:pPr>
    <w:rPr>
      <w:rFonts w:ascii="Courier New" w:hAnsi="Courier New" w:cs="Courier New"/>
      <w:kern w:val="3"/>
      <w:szCs w:val="24"/>
      <w:lang w:val="hr-HR" w:eastAsia="zh-CN"/>
    </w:rPr>
  </w:style>
  <w:style w:type="character" w:customStyle="1" w:styleId="TextosemFormataoChar">
    <w:name w:val="Texto sem Formatação Char"/>
    <w:link w:val="TextosemFormatao"/>
    <w:rsid w:val="002046AD"/>
    <w:rPr>
      <w:rFonts w:ascii="Courier New" w:hAnsi="Courier New" w:cs="Courier New"/>
      <w:kern w:val="3"/>
      <w:szCs w:val="24"/>
      <w:lang w:val="hr-HR" w:eastAsia="zh-CN"/>
    </w:rPr>
  </w:style>
  <w:style w:type="character" w:styleId="nfase">
    <w:name w:val="Emphasis"/>
    <w:basedOn w:val="Fontepargpadro"/>
    <w:uiPriority w:val="20"/>
    <w:qFormat/>
    <w:rsid w:val="00DB0832"/>
    <w:rPr>
      <w:i/>
      <w:iCs/>
    </w:rPr>
  </w:style>
  <w:style w:type="character" w:customStyle="1" w:styleId="RodapChar">
    <w:name w:val="Rodapé Char"/>
    <w:basedOn w:val="Fontepargpadro"/>
    <w:link w:val="Rodap"/>
    <w:uiPriority w:val="99"/>
    <w:rsid w:val="00FC7BA3"/>
  </w:style>
  <w:style w:type="paragraph" w:styleId="SemEspaamento">
    <w:name w:val="No Spacing"/>
    <w:aliases w:val="Titulo"/>
    <w:uiPriority w:val="1"/>
    <w:qFormat/>
    <w:rsid w:val="00642A21"/>
    <w:pPr>
      <w:numPr>
        <w:numId w:val="41"/>
      </w:numPr>
    </w:pPr>
    <w:rPr>
      <w:rFonts w:ascii="Arial" w:hAnsi="Arial"/>
      <w:b/>
      <w:sz w:val="24"/>
      <w:szCs w:val="24"/>
    </w:rPr>
  </w:style>
  <w:style w:type="character" w:styleId="MenoPendente">
    <w:name w:val="Unresolved Mention"/>
    <w:basedOn w:val="Fontepargpadro"/>
    <w:uiPriority w:val="99"/>
    <w:semiHidden/>
    <w:unhideWhenUsed/>
    <w:rsid w:val="003C43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61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90686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46188">
              <w:marLeft w:val="8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202862">
                  <w:marLeft w:val="0"/>
                  <w:marRight w:val="8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807502">
                      <w:marLeft w:val="120"/>
                      <w:marRight w:val="12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559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92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9035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1033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407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50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5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3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3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6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73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8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5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3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2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3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6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4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3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0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2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0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otvs.com/blog/inovacoes/o-que-e-inteligencia-artificial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36C21D-FC9D-4083-B7DA-CF1E59384A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2202</TotalTime>
  <Pages>10</Pages>
  <Words>1182</Words>
  <Characters>6388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>Banco Itau S/A</Company>
  <LinksUpToDate>false</LinksUpToDate>
  <CharactersWithSpaces>7555</CharactersWithSpaces>
  <SharedDoc>false</SharedDoc>
  <HLinks>
    <vt:vector size="102" baseType="variant">
      <vt:variant>
        <vt:i4>1048632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_Toc446186249</vt:lpwstr>
      </vt:variant>
      <vt:variant>
        <vt:i4>1048632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_Toc446186248</vt:lpwstr>
      </vt:variant>
      <vt:variant>
        <vt:i4>1048632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_Toc446186247</vt:lpwstr>
      </vt:variant>
      <vt:variant>
        <vt:i4>1048632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_Toc446186246</vt:lpwstr>
      </vt:variant>
      <vt:variant>
        <vt:i4>1048632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_Toc446186245</vt:lpwstr>
      </vt:variant>
      <vt:variant>
        <vt:i4>1048632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_Toc446186244</vt:lpwstr>
      </vt:variant>
      <vt:variant>
        <vt:i4>1048632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_Toc446186243</vt:lpwstr>
      </vt:variant>
      <vt:variant>
        <vt:i4>1048632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_Toc446186242</vt:lpwstr>
      </vt:variant>
      <vt:variant>
        <vt:i4>1048632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_Toc446186241</vt:lpwstr>
      </vt:variant>
      <vt:variant>
        <vt:i4>1048632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_Toc446186240</vt:lpwstr>
      </vt:variant>
      <vt:variant>
        <vt:i4>1507384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_Toc446186239</vt:lpwstr>
      </vt:variant>
      <vt:variant>
        <vt:i4>1507384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_Toc446186238</vt:lpwstr>
      </vt:variant>
      <vt:variant>
        <vt:i4>1507384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_Toc446186237</vt:lpwstr>
      </vt:variant>
      <vt:variant>
        <vt:i4>1507384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_Toc446186236</vt:lpwstr>
      </vt:variant>
      <vt:variant>
        <vt:i4>1507384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_Toc446186235</vt:lpwstr>
      </vt:variant>
      <vt:variant>
        <vt:i4>1507384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_Toc446186234</vt:lpwstr>
      </vt:variant>
      <vt:variant>
        <vt:i4>1507384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_Toc446186233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Cleber Vinicios Filippin</dc:creator>
  <cp:keywords/>
  <cp:lastModifiedBy>Roberto</cp:lastModifiedBy>
  <cp:revision>32</cp:revision>
  <cp:lastPrinted>2016-03-16T20:15:00Z</cp:lastPrinted>
  <dcterms:created xsi:type="dcterms:W3CDTF">2020-04-02T13:05:00Z</dcterms:created>
  <dcterms:modified xsi:type="dcterms:W3CDTF">2021-05-31T12:41:00Z</dcterms:modified>
</cp:coreProperties>
</file>